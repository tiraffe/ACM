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8D0" w:rsidRPr="001618D0" w:rsidRDefault="001618D0" w:rsidP="001618D0">
      <w:pPr>
        <w:pStyle w:val="ac"/>
        <w:jc w:val="center"/>
        <w:rPr>
          <w:rFonts w:ascii="YaHei Consolas Hybrid" w:eastAsia="YaHei Consolas Hybrid" w:hAnsi="YaHei Consolas Hybrid"/>
        </w:rPr>
      </w:pPr>
      <w:r w:rsidRPr="001618D0">
        <w:rPr>
          <w:rFonts w:ascii="YaHei Consolas Hybrid" w:eastAsia="YaHei Consolas Hybrid" w:hAnsi="YaHei Consolas Hybrid" w:cs="宋体" w:hint="eastAsia"/>
        </w:rPr>
        <w:t>线段树完全版</w:t>
      </w:r>
      <w:r w:rsidRPr="001618D0">
        <w:rPr>
          <w:rFonts w:ascii="YaHei Consolas Hybrid" w:eastAsia="YaHei Consolas Hybrid" w:hAnsi="YaHei Consolas Hybrid"/>
        </w:rPr>
        <w:t xml:space="preserve">  </w:t>
      </w:r>
      <w:r w:rsidRPr="001618D0">
        <w:rPr>
          <w:rStyle w:val="Char4"/>
          <w:rFonts w:ascii="YaHei Consolas Hybrid" w:eastAsia="YaHei Consolas Hybrid" w:hAnsi="YaHei Consolas Hybrid"/>
        </w:rPr>
        <w:t>~by NotOnlySuccess</w:t>
      </w:r>
    </w:p>
    <w:p w:rsidR="001618D0" w:rsidRPr="001618D0" w:rsidRDefault="001618D0" w:rsidP="001618D0">
      <w:pPr>
        <w:shd w:val="clear" w:color="auto" w:fill="FFFFFF"/>
        <w:spacing w:line="285" w:lineRule="atLeast"/>
        <w:rPr>
          <w:rFonts w:ascii="YaHei Consolas Hybrid" w:eastAsia="YaHei Consolas Hybrid" w:hAnsi="YaHei Consolas Hybrid" w:cs="Segoe UI"/>
          <w:color w:val="4E4E4E"/>
          <w:sz w:val="18"/>
          <w:szCs w:val="18"/>
        </w:rPr>
      </w:pPr>
      <w:r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很</w:t>
      </w:r>
      <w:proofErr w:type="gramStart"/>
      <w:r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早前写</w:t>
      </w:r>
      <w:proofErr w:type="gramEnd"/>
      <w:r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的那篇线段树专辑至今一直</w:t>
      </w:r>
      <w:proofErr w:type="gramStart"/>
      <w:r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是本博客阅读</w:t>
      </w:r>
      <w:proofErr w:type="gramEnd"/>
      <w:r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点击量最大的一片文章</w:t>
      </w:r>
      <w:r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,</w:t>
      </w:r>
      <w:r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当时觉得挺自豪的</w:t>
      </w:r>
      <w:r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,</w:t>
      </w:r>
      <w:r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还去</w:t>
      </w:r>
      <w:r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pku</w:t>
      </w:r>
      <w:r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打广告</w:t>
      </w:r>
      <w:r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,</w:t>
      </w:r>
      <w:r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但是现在我自己都不太好意思去看那篇文章了</w:t>
      </w:r>
      <w:r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,</w:t>
      </w:r>
      <w:r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觉得当时的代码风格实在是太丑了</w:t>
      </w:r>
      <w:r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,</w:t>
      </w:r>
      <w:r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很多线段树的初学者可能就是看着这篇文章来练习的</w:t>
      </w:r>
      <w:r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,</w:t>
      </w:r>
      <w:r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如果不小心被我培养出了这么糟糕的风格</w:t>
      </w:r>
      <w:r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,</w:t>
      </w:r>
      <w:r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实在是过意不去</w:t>
      </w:r>
      <w:r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,</w:t>
      </w:r>
      <w:r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正好过几天又要给集训队讲解线段树</w:t>
      </w:r>
      <w:r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,</w:t>
      </w:r>
      <w:r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所以决定把这些题目重新写一遍</w:t>
      </w:r>
      <w:r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,</w:t>
      </w:r>
      <w:r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顺便把近年我接触到的一些新题更新上去</w:t>
      </w:r>
      <w:r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~;</w:t>
      </w:r>
      <w:r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并且学习了</w:t>
      </w:r>
      <w:r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splay</w:t>
      </w:r>
      <w:r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等更高级的数据结构后对线段树的体会有更深了一层</w:t>
      </w:r>
      <w:r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,</w:t>
      </w:r>
      <w:r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线段树的写法也就比以前飘逸</w:t>
      </w:r>
      <w:r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,</w:t>
      </w:r>
      <w:r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简洁且方便多了</w:t>
      </w:r>
      <w:r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.</w:t>
      </w:r>
      <w:r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br/>
      </w:r>
    </w:p>
    <w:p w:rsidR="001618D0" w:rsidRPr="001618D0" w:rsidRDefault="001618D0" w:rsidP="001618D0">
      <w:pPr>
        <w:shd w:val="clear" w:color="auto" w:fill="FFFFFF"/>
        <w:spacing w:after="192" w:line="285" w:lineRule="atLeast"/>
        <w:rPr>
          <w:rFonts w:ascii="YaHei Consolas Hybrid" w:eastAsia="YaHei Consolas Hybrid" w:hAnsi="YaHei Consolas Hybrid" w:cs="Segoe UI"/>
          <w:color w:val="4E4E4E"/>
          <w:sz w:val="18"/>
          <w:szCs w:val="18"/>
        </w:rPr>
      </w:pPr>
      <w:r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在代码前先介绍一些我的线段</w:t>
      </w:r>
      <w:proofErr w:type="gramStart"/>
      <w:r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树风格</w:t>
      </w:r>
      <w:proofErr w:type="gramEnd"/>
      <w:r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:</w:t>
      </w:r>
    </w:p>
    <w:p w:rsidR="001618D0" w:rsidRPr="001618D0" w:rsidRDefault="001618D0" w:rsidP="001618D0">
      <w:pPr>
        <w:numPr>
          <w:ilvl w:val="0"/>
          <w:numId w:val="4"/>
        </w:numPr>
        <w:shd w:val="clear" w:color="auto" w:fill="FFFFFF"/>
        <w:spacing w:line="285" w:lineRule="atLeast"/>
        <w:ind w:left="600"/>
        <w:rPr>
          <w:rFonts w:ascii="YaHei Consolas Hybrid" w:eastAsia="YaHei Consolas Hybrid" w:hAnsi="YaHei Consolas Hybrid" w:cs="Segoe UI"/>
          <w:color w:val="4E4E4E"/>
          <w:sz w:val="18"/>
          <w:szCs w:val="18"/>
        </w:rPr>
      </w:pPr>
      <w:r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maxn</w:t>
      </w:r>
      <w:r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是题目给的最大区间</w:t>
      </w:r>
      <w:r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,</w:t>
      </w:r>
      <w:r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而节点数要开</w:t>
      </w:r>
      <w:r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4</w:t>
      </w:r>
      <w:r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倍</w:t>
      </w:r>
      <w:r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,</w:t>
      </w:r>
      <w:r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确切的来说节点数要开大于</w:t>
      </w:r>
      <w:r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maxn</w:t>
      </w:r>
      <w:r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的最小</w:t>
      </w:r>
      <w:r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2</w:t>
      </w:r>
      <w:r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  <w:vertAlign w:val="superscript"/>
        </w:rPr>
        <w:t>x</w:t>
      </w:r>
      <w:r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的两倍</w:t>
      </w:r>
    </w:p>
    <w:p w:rsidR="001618D0" w:rsidRPr="001618D0" w:rsidRDefault="001618D0" w:rsidP="001618D0">
      <w:pPr>
        <w:numPr>
          <w:ilvl w:val="0"/>
          <w:numId w:val="4"/>
        </w:numPr>
        <w:shd w:val="clear" w:color="auto" w:fill="FFFFFF"/>
        <w:spacing w:line="285" w:lineRule="atLeast"/>
        <w:ind w:left="600"/>
        <w:rPr>
          <w:rFonts w:ascii="YaHei Consolas Hybrid" w:eastAsia="YaHei Consolas Hybrid" w:hAnsi="YaHei Consolas Hybrid" w:cs="Segoe UI"/>
          <w:color w:val="4E4E4E"/>
          <w:sz w:val="18"/>
          <w:szCs w:val="18"/>
        </w:rPr>
      </w:pPr>
      <w:r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lson</w:t>
      </w:r>
      <w:r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和</w:t>
      </w:r>
      <w:r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rson</w:t>
      </w:r>
      <w:r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分辨表示结点的</w:t>
      </w:r>
      <w:proofErr w:type="gramStart"/>
      <w:r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左儿子和右儿子</w:t>
      </w:r>
      <w:proofErr w:type="gramEnd"/>
      <w:r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,</w:t>
      </w:r>
      <w:r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由于每次传参数的时候都固定是这几个变量</w:t>
      </w:r>
      <w:r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,</w:t>
      </w:r>
      <w:r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所以可以用预定于比较方便的表示</w:t>
      </w:r>
    </w:p>
    <w:p w:rsidR="001618D0" w:rsidRPr="001618D0" w:rsidRDefault="001618D0" w:rsidP="001618D0">
      <w:pPr>
        <w:numPr>
          <w:ilvl w:val="0"/>
          <w:numId w:val="4"/>
        </w:numPr>
        <w:shd w:val="clear" w:color="auto" w:fill="FFFFFF"/>
        <w:spacing w:line="285" w:lineRule="atLeast"/>
        <w:ind w:left="600"/>
        <w:rPr>
          <w:rFonts w:ascii="YaHei Consolas Hybrid" w:eastAsia="YaHei Consolas Hybrid" w:hAnsi="YaHei Consolas Hybrid" w:cs="Segoe UI"/>
          <w:color w:val="4E4E4E"/>
          <w:sz w:val="18"/>
          <w:szCs w:val="18"/>
        </w:rPr>
      </w:pPr>
      <w:r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以前的写法是另外开两个个数组记录每个结点所表示的区间</w:t>
      </w:r>
      <w:r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,</w:t>
      </w:r>
      <w:r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其实这个区间不必保存</w:t>
      </w:r>
      <w:r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,</w:t>
      </w:r>
      <w:r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一边</w:t>
      </w:r>
      <w:proofErr w:type="gramStart"/>
      <w:r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算一边传</w:t>
      </w:r>
      <w:proofErr w:type="gramEnd"/>
      <w:r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下去就行</w:t>
      </w:r>
      <w:r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,</w:t>
      </w:r>
      <w:r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只需要写函数的时候多两个参数</w:t>
      </w:r>
      <w:r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,</w:t>
      </w:r>
      <w:r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结合</w:t>
      </w:r>
      <w:r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lson</w:t>
      </w:r>
      <w:r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和</w:t>
      </w:r>
      <w:r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rson</w:t>
      </w:r>
      <w:r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的预定义可以很方便</w:t>
      </w:r>
    </w:p>
    <w:p w:rsidR="001618D0" w:rsidRPr="001618D0" w:rsidRDefault="001618D0" w:rsidP="001618D0">
      <w:pPr>
        <w:numPr>
          <w:ilvl w:val="0"/>
          <w:numId w:val="4"/>
        </w:numPr>
        <w:shd w:val="clear" w:color="auto" w:fill="FFFFFF"/>
        <w:spacing w:line="285" w:lineRule="atLeast"/>
        <w:ind w:left="600"/>
        <w:rPr>
          <w:rFonts w:ascii="YaHei Consolas Hybrid" w:eastAsia="YaHei Consolas Hybrid" w:hAnsi="YaHei Consolas Hybrid" w:cs="Segoe UI"/>
          <w:color w:val="4E4E4E"/>
          <w:sz w:val="18"/>
          <w:szCs w:val="18"/>
        </w:rPr>
      </w:pPr>
      <w:r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PushUP(int rt)</w:t>
      </w:r>
      <w:r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是把当前结点的信息更新到父结点</w:t>
      </w:r>
    </w:p>
    <w:p w:rsidR="001618D0" w:rsidRPr="001618D0" w:rsidRDefault="001618D0" w:rsidP="001618D0">
      <w:pPr>
        <w:numPr>
          <w:ilvl w:val="0"/>
          <w:numId w:val="4"/>
        </w:numPr>
        <w:shd w:val="clear" w:color="auto" w:fill="FFFFFF"/>
        <w:spacing w:line="285" w:lineRule="atLeast"/>
        <w:ind w:left="600"/>
        <w:rPr>
          <w:rFonts w:ascii="YaHei Consolas Hybrid" w:eastAsia="YaHei Consolas Hybrid" w:hAnsi="YaHei Consolas Hybrid" w:cs="Segoe UI"/>
          <w:color w:val="4E4E4E"/>
          <w:sz w:val="18"/>
          <w:szCs w:val="18"/>
        </w:rPr>
      </w:pPr>
      <w:r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PushDown(int rt)</w:t>
      </w:r>
      <w:r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是把当前结点的信息更新给儿子结点</w:t>
      </w:r>
    </w:p>
    <w:p w:rsidR="001618D0" w:rsidRPr="001618D0" w:rsidRDefault="001618D0" w:rsidP="001618D0">
      <w:pPr>
        <w:numPr>
          <w:ilvl w:val="0"/>
          <w:numId w:val="4"/>
        </w:numPr>
        <w:shd w:val="clear" w:color="auto" w:fill="FFFFFF"/>
        <w:spacing w:line="285" w:lineRule="atLeast"/>
        <w:ind w:left="600"/>
        <w:rPr>
          <w:rFonts w:ascii="YaHei Consolas Hybrid" w:eastAsia="YaHei Consolas Hybrid" w:hAnsi="YaHei Consolas Hybrid" w:cs="Segoe UI"/>
          <w:color w:val="4E4E4E"/>
          <w:sz w:val="18"/>
          <w:szCs w:val="18"/>
        </w:rPr>
      </w:pPr>
      <w:r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rt</w:t>
      </w:r>
      <w:r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表示当前子树的根</w:t>
      </w:r>
      <w:r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(root),</w:t>
      </w:r>
      <w:r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也就是当前所在的结点</w:t>
      </w:r>
    </w:p>
    <w:p w:rsidR="001618D0" w:rsidRPr="001618D0" w:rsidRDefault="001618D0" w:rsidP="001618D0">
      <w:pPr>
        <w:shd w:val="clear" w:color="auto" w:fill="FFFFFF"/>
        <w:spacing w:after="192" w:line="285" w:lineRule="atLeast"/>
        <w:rPr>
          <w:rFonts w:ascii="YaHei Consolas Hybrid" w:eastAsia="YaHei Consolas Hybrid" w:hAnsi="YaHei Consolas Hybrid" w:cs="Segoe UI"/>
          <w:color w:val="4E4E4E"/>
          <w:sz w:val="18"/>
          <w:szCs w:val="18"/>
        </w:rPr>
      </w:pPr>
      <w:r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整理这些题目后我觉得线段树的题目整体上可以分成以下四个部分</w:t>
      </w:r>
      <w:r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:</w:t>
      </w:r>
    </w:p>
    <w:p w:rsidR="001618D0" w:rsidRPr="001618D0" w:rsidRDefault="001618D0" w:rsidP="001618D0">
      <w:pPr>
        <w:numPr>
          <w:ilvl w:val="0"/>
          <w:numId w:val="6"/>
        </w:numPr>
        <w:shd w:val="clear" w:color="auto" w:fill="FFFFFF"/>
        <w:spacing w:line="285" w:lineRule="atLeast"/>
        <w:ind w:left="600"/>
        <w:rPr>
          <w:rFonts w:ascii="YaHei Consolas Hybrid" w:eastAsia="YaHei Consolas Hybrid" w:hAnsi="YaHei Consolas Hybrid" w:cs="Segoe UI"/>
          <w:color w:val="4E4E4E"/>
          <w:sz w:val="18"/>
          <w:szCs w:val="18"/>
        </w:rPr>
      </w:pPr>
      <w:r w:rsidRPr="001618D0">
        <w:rPr>
          <w:rFonts w:ascii="YaHei Consolas Hybrid" w:eastAsia="YaHei Consolas Hybrid" w:hAnsi="YaHei Consolas Hybrid" w:cs="Segoe UI" w:hint="eastAsia"/>
          <w:color w:val="FF0000"/>
          <w:sz w:val="18"/>
          <w:szCs w:val="18"/>
        </w:rPr>
        <w:t>单点更新</w:t>
      </w:r>
      <w:r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:</w:t>
      </w:r>
      <w:r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最最基础的线段树</w:t>
      </w:r>
      <w:r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,</w:t>
      </w:r>
      <w:r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只更新叶子节点</w:t>
      </w:r>
      <w:r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,</w:t>
      </w:r>
      <w:r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然后把信息用</w:t>
      </w:r>
      <w:r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PushUP(int r)</w:t>
      </w:r>
      <w:r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这个函数更新上来</w:t>
      </w:r>
    </w:p>
    <w:p w:rsidR="001618D0" w:rsidRPr="001618D0" w:rsidRDefault="00AB6209" w:rsidP="001618D0">
      <w:pPr>
        <w:numPr>
          <w:ilvl w:val="1"/>
          <w:numId w:val="6"/>
        </w:numPr>
        <w:shd w:val="clear" w:color="auto" w:fill="FFFFFF"/>
        <w:spacing w:line="285" w:lineRule="atLeast"/>
        <w:ind w:left="1200"/>
        <w:rPr>
          <w:rFonts w:ascii="YaHei Consolas Hybrid" w:eastAsia="YaHei Consolas Hybrid" w:hAnsi="YaHei Consolas Hybrid" w:cs="Segoe UI"/>
          <w:color w:val="4E4E4E"/>
          <w:sz w:val="18"/>
          <w:szCs w:val="18"/>
        </w:rPr>
      </w:pPr>
      <w:hyperlink r:id="rId7" w:history="1">
        <w:r w:rsidR="001618D0" w:rsidRPr="001618D0">
          <w:rPr>
            <w:rStyle w:val="a3"/>
            <w:rFonts w:ascii="YaHei Consolas Hybrid" w:eastAsia="YaHei Consolas Hybrid" w:hAnsi="YaHei Consolas Hybrid" w:cs="Segoe UI"/>
            <w:color w:val="0071BB"/>
            <w:sz w:val="18"/>
            <w:szCs w:val="18"/>
          </w:rPr>
          <w:t xml:space="preserve">hdu1166 </w:t>
        </w:r>
        <w:r w:rsidR="001618D0" w:rsidRPr="001618D0">
          <w:rPr>
            <w:rStyle w:val="a3"/>
            <w:rFonts w:ascii="YaHei Consolas Hybrid" w:eastAsia="YaHei Consolas Hybrid" w:hAnsi="YaHei Consolas Hybrid" w:cs="Segoe UI" w:hint="eastAsia"/>
            <w:color w:val="0071BB"/>
            <w:sz w:val="18"/>
            <w:szCs w:val="18"/>
          </w:rPr>
          <w:t>敌兵布阵</w:t>
        </w:r>
      </w:hyperlink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br/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题意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:O(-1)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br/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思路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:O(-1)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br/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线段</w:t>
      </w:r>
      <w:proofErr w:type="gramStart"/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树功能</w:t>
      </w:r>
      <w:proofErr w:type="gramEnd"/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:update: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单点增减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 xml:space="preserve"> query: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区间求和</w:t>
      </w:r>
    </w:p>
    <w:p w:rsidR="001618D0" w:rsidRPr="001618D0" w:rsidRDefault="00AB6209" w:rsidP="001618D0">
      <w:pPr>
        <w:shd w:val="clear" w:color="auto" w:fill="F3F8D7"/>
        <w:spacing w:line="285" w:lineRule="atLeast"/>
        <w:ind w:leftChars="100" w:left="210"/>
        <w:rPr>
          <w:rFonts w:ascii="YaHei Consolas Hybrid" w:eastAsia="YaHei Consolas Hybrid" w:hAnsi="YaHei Consolas Hybrid" w:cs="Segoe UI"/>
          <w:b/>
          <w:color w:val="000000"/>
          <w:sz w:val="18"/>
          <w:szCs w:val="18"/>
        </w:rPr>
      </w:pPr>
      <w:hyperlink r:id="rId8" w:anchor="examples" w:history="1">
        <w:r w:rsidR="001618D0" w:rsidRPr="001618D0">
          <w:rPr>
            <w:rStyle w:val="a3"/>
            <w:rFonts w:ascii="YaHei Consolas Hybrid" w:eastAsia="YaHei Consolas Hybrid" w:hAnsi="YaHei Consolas Hybrid" w:cs="Segoe UI"/>
            <w:b/>
            <w:color w:val="99CC00"/>
            <w:sz w:val="18"/>
            <w:szCs w:val="18"/>
            <w:vertAlign w:val="superscript"/>
          </w:rPr>
          <w:t>?</w:t>
        </w:r>
      </w:hyperlink>
      <w:hyperlink r:id="rId9" w:history="1">
        <w:r w:rsidR="001618D0" w:rsidRPr="001618D0">
          <w:rPr>
            <w:rStyle w:val="a3"/>
            <w:rFonts w:ascii="YaHei Consolas Hybrid" w:eastAsia="YaHei Consolas Hybrid" w:hAnsi="YaHei Consolas Hybrid" w:cs="Segoe UI"/>
            <w:b/>
            <w:color w:val="0071BB"/>
            <w:sz w:val="18"/>
            <w:szCs w:val="18"/>
          </w:rPr>
          <w:t>View Code</w:t>
        </w:r>
      </w:hyperlink>
      <w:r w:rsidR="001618D0" w:rsidRPr="001618D0">
        <w:rPr>
          <w:rFonts w:ascii="YaHei Consolas Hybrid" w:eastAsia="YaHei Consolas Hybrid" w:hAnsi="YaHei Consolas Hybrid" w:cs="Tahoma"/>
          <w:b/>
          <w:color w:val="000000"/>
          <w:sz w:val="18"/>
          <w:szCs w:val="18"/>
        </w:rPr>
        <w:t> CPP</w:t>
      </w:r>
    </w:p>
    <w:tbl>
      <w:tblPr>
        <w:tblW w:w="792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"/>
        <w:gridCol w:w="7498"/>
      </w:tblGrid>
      <w:tr w:rsidR="001618D0" w:rsidRPr="001618D0" w:rsidTr="001618D0">
        <w:trPr>
          <w:jc w:val="center"/>
        </w:trPr>
        <w:tc>
          <w:tcPr>
            <w:tcW w:w="225" w:type="dxa"/>
            <w:shd w:val="clear" w:color="auto" w:fill="DDEEFF"/>
            <w:hideMark/>
          </w:tcPr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5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6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7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8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9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10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11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12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13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14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15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lastRenderedPageBreak/>
              <w:t>16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17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18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19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20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21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22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23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24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25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26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27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28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29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30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31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32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33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34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35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36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37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38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39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40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41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42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43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44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45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46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47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48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49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50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51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52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53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54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55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56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57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58</w:t>
            </w:r>
          </w:p>
        </w:tc>
        <w:tc>
          <w:tcPr>
            <w:tcW w:w="4000" w:type="dxa"/>
            <w:shd w:val="clear" w:color="auto" w:fill="EEEEEE"/>
            <w:hideMark/>
          </w:tcPr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339900"/>
                <w:sz w:val="18"/>
                <w:szCs w:val="18"/>
              </w:rPr>
              <w:lastRenderedPageBreak/>
              <w:t>#include &lt;cstdio&gt;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 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339900"/>
                <w:sz w:val="18"/>
                <w:szCs w:val="18"/>
              </w:rPr>
              <w:t>#define lson l , m , rt &lt;&lt; 1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339900"/>
                <w:sz w:val="18"/>
                <w:szCs w:val="18"/>
              </w:rPr>
              <w:t>#define rson m + 1 , r , rt &lt;&lt; 1 | 1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const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maxn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55555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sum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maxn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&lt;&lt;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2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void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PushUP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sum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sum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&lt;&lt;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sum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&lt;&lt;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|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void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build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l,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r,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if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l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scanf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FF0000"/>
                <w:sz w:val="18"/>
                <w:szCs w:val="18"/>
              </w:rPr>
              <w:t>"%d"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,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&amp;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sum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return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l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&gt;&gt;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lastRenderedPageBreak/>
              <w:tab/>
              <w:t>build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lson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build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rson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PushUP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void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update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p,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add,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l,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r,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if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l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sum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add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return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l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&gt;&gt;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if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p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update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p , add , lson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else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update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p , add , rson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PushUP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query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L,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R,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l,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r,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if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L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l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&amp;&amp;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return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sum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l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&gt;&gt;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ret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0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if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L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ret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query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L , R , lson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if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R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&gt;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ret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query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L , R , rson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return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ret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main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T , n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scanf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FF0000"/>
                <w:sz w:val="18"/>
                <w:szCs w:val="18"/>
              </w:rPr>
              <w:t>"%d"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,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&amp;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for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cas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cas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T 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cas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++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printf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FF0000"/>
                <w:sz w:val="18"/>
                <w:szCs w:val="18"/>
              </w:rPr>
              <w:t>"Case %d:</w:t>
            </w:r>
            <w:r w:rsidRPr="001618D0">
              <w:rPr>
                <w:rFonts w:ascii="YaHei Consolas Hybrid" w:eastAsia="YaHei Consolas Hybrid" w:hAnsi="YaHei Consolas Hybrid" w:cs="Segoe UI"/>
                <w:b/>
                <w:color w:val="000099"/>
                <w:sz w:val="18"/>
                <w:szCs w:val="18"/>
              </w:rPr>
              <w:t>\n</w:t>
            </w:r>
            <w:r w:rsidRPr="001618D0">
              <w:rPr>
                <w:rFonts w:ascii="YaHei Consolas Hybrid" w:eastAsia="YaHei Consolas Hybrid" w:hAnsi="YaHei Consolas Hybrid" w:cs="Segoe UI"/>
                <w:color w:val="FF0000"/>
                <w:sz w:val="18"/>
                <w:szCs w:val="18"/>
              </w:rPr>
              <w:t>"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,cas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scanf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FF0000"/>
                <w:sz w:val="18"/>
                <w:szCs w:val="18"/>
              </w:rPr>
              <w:t>"%d"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,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&amp;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build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, n ,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char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op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10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while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scanf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FF0000"/>
                <w:sz w:val="18"/>
                <w:szCs w:val="18"/>
              </w:rPr>
              <w:t>"%s"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,op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if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op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0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FF0000"/>
                <w:sz w:val="18"/>
                <w:szCs w:val="18"/>
              </w:rPr>
              <w:t>'E'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break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a , b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scanf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FF0000"/>
                <w:sz w:val="18"/>
                <w:szCs w:val="18"/>
              </w:rPr>
              <w:t>"%d%d"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,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&amp;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a,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&amp;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b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if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op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0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FF0000"/>
                <w:sz w:val="18"/>
                <w:szCs w:val="18"/>
              </w:rPr>
              <w:t>'Q'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printf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FF0000"/>
                <w:sz w:val="18"/>
                <w:szCs w:val="18"/>
              </w:rPr>
              <w:t>"%d</w:t>
            </w:r>
            <w:r w:rsidRPr="001618D0">
              <w:rPr>
                <w:rFonts w:ascii="YaHei Consolas Hybrid" w:eastAsia="YaHei Consolas Hybrid" w:hAnsi="YaHei Consolas Hybrid" w:cs="Segoe UI"/>
                <w:b/>
                <w:color w:val="000099"/>
                <w:sz w:val="18"/>
                <w:szCs w:val="18"/>
              </w:rPr>
              <w:t>\n</w:t>
            </w:r>
            <w:r w:rsidRPr="001618D0">
              <w:rPr>
                <w:rFonts w:ascii="YaHei Consolas Hybrid" w:eastAsia="YaHei Consolas Hybrid" w:hAnsi="YaHei Consolas Hybrid" w:cs="Segoe UI"/>
                <w:color w:val="FF0000"/>
                <w:sz w:val="18"/>
                <w:szCs w:val="18"/>
              </w:rPr>
              <w:t>"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,query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a , b ,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, n ,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else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if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op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0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FF0000"/>
                <w:sz w:val="18"/>
                <w:szCs w:val="18"/>
              </w:rPr>
              <w:t>'S'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update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a ,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-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b ,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, n ,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else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update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a , b ,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, n ,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return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0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</w:tc>
      </w:tr>
    </w:tbl>
    <w:p w:rsidR="001618D0" w:rsidRPr="001618D0" w:rsidRDefault="00AB6209" w:rsidP="001618D0">
      <w:pPr>
        <w:numPr>
          <w:ilvl w:val="1"/>
          <w:numId w:val="6"/>
        </w:numPr>
        <w:shd w:val="clear" w:color="auto" w:fill="FFFFFF"/>
        <w:spacing w:line="285" w:lineRule="atLeast"/>
        <w:ind w:left="1200"/>
        <w:rPr>
          <w:rFonts w:ascii="YaHei Consolas Hybrid" w:eastAsia="YaHei Consolas Hybrid" w:hAnsi="YaHei Consolas Hybrid" w:cs="Segoe UI"/>
          <w:color w:val="4E4E4E"/>
          <w:sz w:val="18"/>
          <w:szCs w:val="18"/>
        </w:rPr>
      </w:pPr>
      <w:hyperlink r:id="rId10" w:history="1">
        <w:r w:rsidR="001618D0" w:rsidRPr="001618D0">
          <w:rPr>
            <w:rStyle w:val="a3"/>
            <w:rFonts w:ascii="YaHei Consolas Hybrid" w:eastAsia="YaHei Consolas Hybrid" w:hAnsi="YaHei Consolas Hybrid" w:cs="Segoe UI"/>
            <w:color w:val="0071BB"/>
            <w:sz w:val="18"/>
            <w:szCs w:val="18"/>
          </w:rPr>
          <w:t>hdu1754 I Hate It</w:t>
        </w:r>
      </w:hyperlink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br/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题意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:O(-1)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br/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思路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:O(-1)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br/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线段</w:t>
      </w:r>
      <w:proofErr w:type="gramStart"/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树功能</w:t>
      </w:r>
      <w:proofErr w:type="gramEnd"/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:update: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单点替换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 xml:space="preserve"> query: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区间最值</w:t>
      </w:r>
    </w:p>
    <w:p w:rsidR="001618D0" w:rsidRPr="001618D0" w:rsidRDefault="00AB6209" w:rsidP="001618D0">
      <w:pPr>
        <w:shd w:val="clear" w:color="auto" w:fill="F3F8D7"/>
        <w:spacing w:line="285" w:lineRule="atLeast"/>
        <w:ind w:leftChars="100" w:left="210"/>
        <w:rPr>
          <w:rFonts w:ascii="YaHei Consolas Hybrid" w:eastAsia="YaHei Consolas Hybrid" w:hAnsi="YaHei Consolas Hybrid" w:cs="Segoe UI"/>
          <w:b/>
          <w:color w:val="000000"/>
          <w:sz w:val="18"/>
          <w:szCs w:val="18"/>
        </w:rPr>
      </w:pPr>
      <w:hyperlink r:id="rId11" w:anchor="examples" w:history="1">
        <w:r w:rsidR="001618D0" w:rsidRPr="001618D0">
          <w:rPr>
            <w:rStyle w:val="a3"/>
            <w:rFonts w:ascii="YaHei Consolas Hybrid" w:eastAsia="YaHei Consolas Hybrid" w:hAnsi="YaHei Consolas Hybrid" w:cs="Segoe UI"/>
            <w:b/>
            <w:color w:val="99CC00"/>
            <w:sz w:val="18"/>
            <w:szCs w:val="18"/>
            <w:vertAlign w:val="superscript"/>
          </w:rPr>
          <w:t>?</w:t>
        </w:r>
      </w:hyperlink>
      <w:hyperlink r:id="rId12" w:history="1">
        <w:r w:rsidR="001618D0" w:rsidRPr="001618D0">
          <w:rPr>
            <w:rStyle w:val="a3"/>
            <w:rFonts w:ascii="YaHei Consolas Hybrid" w:eastAsia="YaHei Consolas Hybrid" w:hAnsi="YaHei Consolas Hybrid" w:cs="Segoe UI"/>
            <w:b/>
            <w:color w:val="0071BB"/>
            <w:sz w:val="18"/>
            <w:szCs w:val="18"/>
          </w:rPr>
          <w:t>View Code</w:t>
        </w:r>
      </w:hyperlink>
      <w:r w:rsidR="001618D0" w:rsidRPr="001618D0">
        <w:rPr>
          <w:rFonts w:ascii="YaHei Consolas Hybrid" w:eastAsia="YaHei Consolas Hybrid" w:hAnsi="YaHei Consolas Hybrid" w:cs="Tahoma"/>
          <w:b/>
          <w:color w:val="000000"/>
          <w:sz w:val="18"/>
          <w:szCs w:val="18"/>
        </w:rPr>
        <w:t> CPP</w:t>
      </w:r>
    </w:p>
    <w:tbl>
      <w:tblPr>
        <w:tblW w:w="792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"/>
        <w:gridCol w:w="7498"/>
      </w:tblGrid>
      <w:tr w:rsidR="001618D0" w:rsidRPr="001618D0" w:rsidTr="001618D0">
        <w:trPr>
          <w:jc w:val="center"/>
        </w:trPr>
        <w:tc>
          <w:tcPr>
            <w:tcW w:w="225" w:type="dxa"/>
            <w:shd w:val="clear" w:color="auto" w:fill="DDEEFF"/>
            <w:hideMark/>
          </w:tcPr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5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6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7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8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9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10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11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12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13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14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15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16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17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18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19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20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21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22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23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24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25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26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27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28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29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30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31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32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33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34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35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36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37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38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39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lastRenderedPageBreak/>
              <w:t>40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41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42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43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44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45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46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47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48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49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50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51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52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53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54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55</w:t>
            </w:r>
          </w:p>
        </w:tc>
        <w:tc>
          <w:tcPr>
            <w:tcW w:w="4000" w:type="dxa"/>
            <w:shd w:val="clear" w:color="auto" w:fill="EEEEEE"/>
            <w:hideMark/>
          </w:tcPr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339900"/>
                <w:sz w:val="18"/>
                <w:szCs w:val="18"/>
              </w:rPr>
              <w:lastRenderedPageBreak/>
              <w:t>#include &lt;cstdio&gt;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339900"/>
                <w:sz w:val="18"/>
                <w:szCs w:val="18"/>
              </w:rPr>
              <w:t>#include &lt;algorithm&gt;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using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namespace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std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 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339900"/>
                <w:sz w:val="18"/>
                <w:szCs w:val="18"/>
              </w:rPr>
              <w:t>#define lson l , m , rt &lt;&lt; 1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339900"/>
                <w:sz w:val="18"/>
                <w:szCs w:val="18"/>
              </w:rPr>
              <w:t>#define rson m + 1 , r , rt &lt;&lt; 1 | 1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const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maxn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222222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MAX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maxn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&lt;&lt;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2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void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PushUP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MAX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max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MAX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&lt;&lt;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, MAX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&lt;&lt;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|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void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build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l,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r,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if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l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scanf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FF0000"/>
                <w:sz w:val="18"/>
                <w:szCs w:val="18"/>
              </w:rPr>
              <w:t>"%d"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,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&amp;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MAX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return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l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&gt;&gt;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build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lson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build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rson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PushUP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void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update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p,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sc,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l,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r,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if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l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MAX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sc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return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l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&gt;&gt;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if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p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update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p , sc , lson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else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update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p , sc , rson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PushUP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query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L,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R,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l,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r,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if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L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l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&amp;&amp;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return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MAX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l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&gt;&gt;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ret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0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if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L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ret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max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ret , query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L , R , lson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if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R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&gt;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ret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max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ret , query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L , R , rson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lastRenderedPageBreak/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return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ret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main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n , m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while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~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scanf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FF0000"/>
                <w:sz w:val="18"/>
                <w:szCs w:val="18"/>
              </w:rPr>
              <w:t>"%d%d"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,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&amp;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n,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&amp;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build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, n ,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while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m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--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char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op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2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a , b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scanf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FF0000"/>
                <w:sz w:val="18"/>
                <w:szCs w:val="18"/>
              </w:rPr>
              <w:t>"%s%d%d"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,op,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&amp;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a,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&amp;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b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if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op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0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FF0000"/>
                <w:sz w:val="18"/>
                <w:szCs w:val="18"/>
              </w:rPr>
              <w:t>'Q'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printf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FF0000"/>
                <w:sz w:val="18"/>
                <w:szCs w:val="18"/>
              </w:rPr>
              <w:t>"%d</w:t>
            </w:r>
            <w:r w:rsidRPr="001618D0">
              <w:rPr>
                <w:rFonts w:ascii="YaHei Consolas Hybrid" w:eastAsia="YaHei Consolas Hybrid" w:hAnsi="YaHei Consolas Hybrid" w:cs="Segoe UI"/>
                <w:b/>
                <w:color w:val="000099"/>
                <w:sz w:val="18"/>
                <w:szCs w:val="18"/>
              </w:rPr>
              <w:t>\n</w:t>
            </w:r>
            <w:r w:rsidRPr="001618D0">
              <w:rPr>
                <w:rFonts w:ascii="YaHei Consolas Hybrid" w:eastAsia="YaHei Consolas Hybrid" w:hAnsi="YaHei Consolas Hybrid" w:cs="Segoe UI"/>
                <w:color w:val="FF0000"/>
                <w:sz w:val="18"/>
                <w:szCs w:val="18"/>
              </w:rPr>
              <w:t>"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,query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a , b ,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, n ,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else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update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a , b ,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, n ,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return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0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</w:tc>
      </w:tr>
    </w:tbl>
    <w:p w:rsidR="001618D0" w:rsidRPr="001618D0" w:rsidRDefault="00AB6209" w:rsidP="001618D0">
      <w:pPr>
        <w:numPr>
          <w:ilvl w:val="1"/>
          <w:numId w:val="6"/>
        </w:numPr>
        <w:shd w:val="clear" w:color="auto" w:fill="FFFFFF"/>
        <w:spacing w:line="285" w:lineRule="atLeast"/>
        <w:ind w:left="1200"/>
        <w:rPr>
          <w:rFonts w:ascii="YaHei Consolas Hybrid" w:eastAsia="YaHei Consolas Hybrid" w:hAnsi="YaHei Consolas Hybrid" w:cs="Segoe UI"/>
          <w:color w:val="4E4E4E"/>
          <w:sz w:val="18"/>
          <w:szCs w:val="18"/>
        </w:rPr>
      </w:pPr>
      <w:hyperlink r:id="rId13" w:history="1">
        <w:r w:rsidR="001618D0" w:rsidRPr="001618D0">
          <w:rPr>
            <w:rStyle w:val="a3"/>
            <w:rFonts w:ascii="YaHei Consolas Hybrid" w:eastAsia="YaHei Consolas Hybrid" w:hAnsi="YaHei Consolas Hybrid" w:cs="Segoe UI"/>
            <w:color w:val="0071BB"/>
            <w:sz w:val="18"/>
            <w:szCs w:val="18"/>
          </w:rPr>
          <w:t>hdu1394 Minimum Inversion Number</w:t>
        </w:r>
      </w:hyperlink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br/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题意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: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求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Inversion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后的最小</w:t>
      </w:r>
      <w:proofErr w:type="gramStart"/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逆序数</w:t>
      </w:r>
      <w:proofErr w:type="gramEnd"/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br/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思路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: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用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O(nlogn)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复杂度求出最初</w:t>
      </w:r>
      <w:proofErr w:type="gramStart"/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逆序数</w:t>
      </w:r>
      <w:proofErr w:type="gramEnd"/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后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,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就可以用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O(1)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的复杂度分别</w:t>
      </w:r>
      <w:proofErr w:type="gramStart"/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递推出</w:t>
      </w:r>
      <w:proofErr w:type="gramEnd"/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其他解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br/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线段</w:t>
      </w:r>
      <w:proofErr w:type="gramStart"/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树功能</w:t>
      </w:r>
      <w:proofErr w:type="gramEnd"/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:update: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单点增减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 xml:space="preserve"> query: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区间求和</w:t>
      </w:r>
    </w:p>
    <w:p w:rsidR="001618D0" w:rsidRPr="001618D0" w:rsidRDefault="00AB6209" w:rsidP="001618D0">
      <w:pPr>
        <w:shd w:val="clear" w:color="auto" w:fill="F3F8D7"/>
        <w:spacing w:line="285" w:lineRule="atLeast"/>
        <w:ind w:leftChars="100" w:left="210"/>
        <w:rPr>
          <w:rFonts w:ascii="YaHei Consolas Hybrid" w:eastAsia="YaHei Consolas Hybrid" w:hAnsi="YaHei Consolas Hybrid" w:cs="Segoe UI"/>
          <w:b/>
          <w:color w:val="000000"/>
          <w:sz w:val="18"/>
          <w:szCs w:val="18"/>
        </w:rPr>
      </w:pPr>
      <w:hyperlink r:id="rId14" w:anchor="examples" w:history="1">
        <w:r w:rsidR="001618D0" w:rsidRPr="001618D0">
          <w:rPr>
            <w:rStyle w:val="a3"/>
            <w:rFonts w:ascii="YaHei Consolas Hybrid" w:eastAsia="YaHei Consolas Hybrid" w:hAnsi="YaHei Consolas Hybrid" w:cs="Segoe UI"/>
            <w:b/>
            <w:color w:val="99CC00"/>
            <w:sz w:val="18"/>
            <w:szCs w:val="18"/>
            <w:vertAlign w:val="superscript"/>
          </w:rPr>
          <w:t>?</w:t>
        </w:r>
      </w:hyperlink>
      <w:hyperlink r:id="rId15" w:history="1">
        <w:r w:rsidR="001618D0" w:rsidRPr="001618D0">
          <w:rPr>
            <w:rStyle w:val="a3"/>
            <w:rFonts w:ascii="YaHei Consolas Hybrid" w:eastAsia="YaHei Consolas Hybrid" w:hAnsi="YaHei Consolas Hybrid" w:cs="Segoe UI"/>
            <w:b/>
            <w:color w:val="0071BB"/>
            <w:sz w:val="18"/>
            <w:szCs w:val="18"/>
          </w:rPr>
          <w:t>View Code</w:t>
        </w:r>
      </w:hyperlink>
      <w:r w:rsidR="001618D0" w:rsidRPr="001618D0">
        <w:rPr>
          <w:rFonts w:ascii="YaHei Consolas Hybrid" w:eastAsia="YaHei Consolas Hybrid" w:hAnsi="YaHei Consolas Hybrid" w:cs="Tahoma"/>
          <w:b/>
          <w:color w:val="000000"/>
          <w:sz w:val="18"/>
          <w:szCs w:val="18"/>
        </w:rPr>
        <w:t> CPP</w:t>
      </w:r>
    </w:p>
    <w:tbl>
      <w:tblPr>
        <w:tblW w:w="792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"/>
        <w:gridCol w:w="7498"/>
      </w:tblGrid>
      <w:tr w:rsidR="001618D0" w:rsidRPr="001618D0" w:rsidTr="001618D0">
        <w:trPr>
          <w:jc w:val="center"/>
        </w:trPr>
        <w:tc>
          <w:tcPr>
            <w:tcW w:w="225" w:type="dxa"/>
            <w:shd w:val="clear" w:color="auto" w:fill="DDEEFF"/>
            <w:hideMark/>
          </w:tcPr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5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6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7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8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9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10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11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12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13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14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15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16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17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18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19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20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21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22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23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lastRenderedPageBreak/>
              <w:t>24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25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26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27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28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29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30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31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32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33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34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35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36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37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38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39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40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41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42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43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44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45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46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47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48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49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50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51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52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53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54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55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56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57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58</w:t>
            </w:r>
          </w:p>
        </w:tc>
        <w:tc>
          <w:tcPr>
            <w:tcW w:w="4000" w:type="dxa"/>
            <w:shd w:val="clear" w:color="auto" w:fill="EEEEEE"/>
            <w:hideMark/>
          </w:tcPr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339900"/>
                <w:sz w:val="18"/>
                <w:szCs w:val="18"/>
              </w:rPr>
              <w:lastRenderedPageBreak/>
              <w:t>#include &lt;cstdio&gt;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339900"/>
                <w:sz w:val="18"/>
                <w:szCs w:val="18"/>
              </w:rPr>
              <w:t>#include &lt;algorithm&gt;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using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namespace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std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 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339900"/>
                <w:sz w:val="18"/>
                <w:szCs w:val="18"/>
              </w:rPr>
              <w:t>#define lson l , m , rt &lt;&lt; 1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339900"/>
                <w:sz w:val="18"/>
                <w:szCs w:val="18"/>
              </w:rPr>
              <w:t>#define rson m + 1 , r , rt &lt;&lt; 1 | 1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const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maxn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5555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sum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maxn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&lt;&lt;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2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void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PushUP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sum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sum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&lt;&lt;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sum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&lt;&lt;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|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void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build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l,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r,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sum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0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if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l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return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l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&gt;&gt;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build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lson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build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rson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void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update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p,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l,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r,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if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l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sum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++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return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lastRenderedPageBreak/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l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&gt;&gt;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if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p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update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p , lson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else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update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p , rson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PushUP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query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L,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R,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l,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r,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if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L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l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&amp;&amp;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return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sum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l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&gt;&gt;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ret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0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if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L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ret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query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L , R , lson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if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R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&gt;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ret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query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L , R , rson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return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ret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x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maxn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main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n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while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~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scanf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FF0000"/>
                <w:sz w:val="18"/>
                <w:szCs w:val="18"/>
              </w:rPr>
              <w:t>"%d"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,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&amp;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build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0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, n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-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,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sum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0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for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i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0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i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n 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i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++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scanf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FF0000"/>
                <w:sz w:val="18"/>
                <w:szCs w:val="18"/>
              </w:rPr>
              <w:t>"%d"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,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&amp;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x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 xml:space="preserve">sum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query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x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, n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-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,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0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, n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-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,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update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x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,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0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, n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-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,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ret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sum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for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i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0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i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n 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i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++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 xml:space="preserve">sum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n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-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x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-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x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-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 xml:space="preserve">ret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min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ret , sum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printf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FF0000"/>
                <w:sz w:val="18"/>
                <w:szCs w:val="18"/>
              </w:rPr>
              <w:t>"%d</w:t>
            </w:r>
            <w:r w:rsidRPr="001618D0">
              <w:rPr>
                <w:rFonts w:ascii="YaHei Consolas Hybrid" w:eastAsia="YaHei Consolas Hybrid" w:hAnsi="YaHei Consolas Hybrid" w:cs="Segoe UI"/>
                <w:b/>
                <w:color w:val="000099"/>
                <w:sz w:val="18"/>
                <w:szCs w:val="18"/>
              </w:rPr>
              <w:t>\n</w:t>
            </w:r>
            <w:r w:rsidRPr="001618D0">
              <w:rPr>
                <w:rFonts w:ascii="YaHei Consolas Hybrid" w:eastAsia="YaHei Consolas Hybrid" w:hAnsi="YaHei Consolas Hybrid" w:cs="Segoe UI"/>
                <w:color w:val="FF0000"/>
                <w:sz w:val="18"/>
                <w:szCs w:val="18"/>
              </w:rPr>
              <w:t>"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,ret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return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0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</w:tc>
      </w:tr>
    </w:tbl>
    <w:p w:rsidR="001618D0" w:rsidRPr="001618D0" w:rsidRDefault="00AB6209" w:rsidP="001618D0">
      <w:pPr>
        <w:numPr>
          <w:ilvl w:val="1"/>
          <w:numId w:val="6"/>
        </w:numPr>
        <w:shd w:val="clear" w:color="auto" w:fill="FFFFFF"/>
        <w:spacing w:line="285" w:lineRule="atLeast"/>
        <w:ind w:left="1200"/>
        <w:rPr>
          <w:rFonts w:ascii="YaHei Consolas Hybrid" w:eastAsia="YaHei Consolas Hybrid" w:hAnsi="YaHei Consolas Hybrid" w:cs="Segoe UI"/>
          <w:color w:val="4E4E4E"/>
          <w:sz w:val="18"/>
          <w:szCs w:val="18"/>
        </w:rPr>
      </w:pPr>
      <w:hyperlink r:id="rId16" w:history="1">
        <w:r w:rsidR="001618D0" w:rsidRPr="001618D0">
          <w:rPr>
            <w:rStyle w:val="a3"/>
            <w:rFonts w:ascii="YaHei Consolas Hybrid" w:eastAsia="YaHei Consolas Hybrid" w:hAnsi="YaHei Consolas Hybrid" w:cs="Segoe UI"/>
            <w:color w:val="0071BB"/>
            <w:sz w:val="18"/>
            <w:szCs w:val="18"/>
          </w:rPr>
          <w:t>hdu2795 Billboard</w:t>
        </w:r>
      </w:hyperlink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br/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题意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:h*w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的木板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,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放进一些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1*L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的物品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,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求每次</w:t>
      </w:r>
      <w:proofErr w:type="gramStart"/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放</w:t>
      </w:r>
      <w:r w:rsidR="001618D0" w:rsidRPr="001618D0">
        <w:rPr>
          <w:rFonts w:ascii="YaHei Consolas Hybrid" w:eastAsia="YaHei Consolas Hybrid" w:hAnsi="YaHei Consolas Hybrid" w:cs="Segoe UI" w:hint="eastAsia"/>
          <w:b/>
          <w:color w:val="4E4E4E"/>
          <w:sz w:val="18"/>
          <w:szCs w:val="18"/>
        </w:rPr>
        <w:t>空间</w:t>
      </w:r>
      <w:proofErr w:type="gramEnd"/>
      <w:r w:rsidR="001618D0" w:rsidRPr="001618D0">
        <w:rPr>
          <w:rFonts w:ascii="YaHei Consolas Hybrid" w:eastAsia="YaHei Consolas Hybrid" w:hAnsi="YaHei Consolas Hybrid" w:cs="Segoe UI" w:hint="eastAsia"/>
          <w:b/>
          <w:color w:val="4E4E4E"/>
          <w:sz w:val="18"/>
          <w:szCs w:val="18"/>
        </w:rPr>
        <w:t>能容纳且最上边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的位子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br/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思路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: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每次找到最大值的位子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,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然后减去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L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br/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线段</w:t>
      </w:r>
      <w:proofErr w:type="gramStart"/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树功能</w:t>
      </w:r>
      <w:proofErr w:type="gramEnd"/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:query: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区间求最大值的位子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(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直接把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update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的操作在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query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里做了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)</w:t>
      </w:r>
    </w:p>
    <w:p w:rsidR="001618D0" w:rsidRPr="001618D0" w:rsidRDefault="00AB6209" w:rsidP="001618D0">
      <w:pPr>
        <w:shd w:val="clear" w:color="auto" w:fill="F3F8D7"/>
        <w:spacing w:line="285" w:lineRule="atLeast"/>
        <w:ind w:leftChars="100" w:left="210"/>
        <w:rPr>
          <w:rFonts w:ascii="YaHei Consolas Hybrid" w:eastAsia="YaHei Consolas Hybrid" w:hAnsi="YaHei Consolas Hybrid" w:cs="Segoe UI"/>
          <w:b/>
          <w:color w:val="000000"/>
          <w:sz w:val="18"/>
          <w:szCs w:val="18"/>
        </w:rPr>
      </w:pPr>
      <w:hyperlink r:id="rId17" w:anchor="examples" w:history="1">
        <w:r w:rsidR="001618D0" w:rsidRPr="001618D0">
          <w:rPr>
            <w:rStyle w:val="a3"/>
            <w:rFonts w:ascii="YaHei Consolas Hybrid" w:eastAsia="YaHei Consolas Hybrid" w:hAnsi="YaHei Consolas Hybrid" w:cs="Segoe UI"/>
            <w:b/>
            <w:color w:val="99CC00"/>
            <w:sz w:val="18"/>
            <w:szCs w:val="18"/>
            <w:vertAlign w:val="superscript"/>
          </w:rPr>
          <w:t>?</w:t>
        </w:r>
      </w:hyperlink>
      <w:hyperlink r:id="rId18" w:history="1">
        <w:r w:rsidR="001618D0" w:rsidRPr="001618D0">
          <w:rPr>
            <w:rStyle w:val="a3"/>
            <w:rFonts w:ascii="YaHei Consolas Hybrid" w:eastAsia="YaHei Consolas Hybrid" w:hAnsi="YaHei Consolas Hybrid" w:cs="Segoe UI"/>
            <w:b/>
            <w:color w:val="0071BB"/>
            <w:sz w:val="18"/>
            <w:szCs w:val="18"/>
          </w:rPr>
          <w:t>View Code</w:t>
        </w:r>
      </w:hyperlink>
      <w:r w:rsidR="001618D0" w:rsidRPr="001618D0">
        <w:rPr>
          <w:rFonts w:ascii="YaHei Consolas Hybrid" w:eastAsia="YaHei Consolas Hybrid" w:hAnsi="YaHei Consolas Hybrid" w:cs="Tahoma"/>
          <w:b/>
          <w:color w:val="000000"/>
          <w:sz w:val="18"/>
          <w:szCs w:val="18"/>
        </w:rPr>
        <w:t> CPP</w:t>
      </w:r>
    </w:p>
    <w:tbl>
      <w:tblPr>
        <w:tblW w:w="792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"/>
        <w:gridCol w:w="7498"/>
      </w:tblGrid>
      <w:tr w:rsidR="001618D0" w:rsidRPr="001618D0" w:rsidTr="001618D0">
        <w:trPr>
          <w:jc w:val="center"/>
        </w:trPr>
        <w:tc>
          <w:tcPr>
            <w:tcW w:w="422" w:type="dxa"/>
            <w:shd w:val="clear" w:color="auto" w:fill="DDEEFF"/>
            <w:hideMark/>
          </w:tcPr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lastRenderedPageBreak/>
              <w:t>5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6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7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8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9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10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11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12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13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14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15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16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17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18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19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20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21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22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23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24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25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26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27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28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29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30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31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32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33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34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35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36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37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38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39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40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41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42</w:t>
            </w:r>
          </w:p>
        </w:tc>
        <w:tc>
          <w:tcPr>
            <w:tcW w:w="7498" w:type="dxa"/>
            <w:shd w:val="clear" w:color="auto" w:fill="EEEEEE"/>
            <w:hideMark/>
          </w:tcPr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339900"/>
                <w:sz w:val="18"/>
                <w:szCs w:val="18"/>
              </w:rPr>
              <w:lastRenderedPageBreak/>
              <w:t>#include &lt;cstdio&gt;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339900"/>
                <w:sz w:val="18"/>
                <w:szCs w:val="18"/>
              </w:rPr>
              <w:t>#include &lt;algorithm&gt;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using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namespace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std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 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339900"/>
                <w:sz w:val="18"/>
                <w:szCs w:val="18"/>
              </w:rPr>
              <w:lastRenderedPageBreak/>
              <w:t>#define lson l , m , rt &lt;&lt; 1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339900"/>
                <w:sz w:val="18"/>
                <w:szCs w:val="18"/>
              </w:rPr>
              <w:t>#define rson m + 1 , r , rt &lt;&lt; 1 | 1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const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maxn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222222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h , w , n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MAX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maxn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&lt;&lt;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2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void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PushUP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MAX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max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MAX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&lt;&lt;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, MAX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&lt;&lt;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|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void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build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l,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r,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MAX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w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if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l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return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l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&gt;&gt;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build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lson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build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rson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query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x,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l,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r,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if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l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MAX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-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x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return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l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l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&gt;&gt;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proofErr w:type="gramStart"/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proofErr w:type="gramEnd"/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ret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MAX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&lt;&lt;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&gt;=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x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?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query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x , lson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: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query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x , rson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PushUP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return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ret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main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while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~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scanf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FF0000"/>
                <w:sz w:val="18"/>
                <w:szCs w:val="18"/>
              </w:rPr>
              <w:t>"%d%d%d"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,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&amp;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h,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&amp;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w,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&amp;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if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h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&gt;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h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n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build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, h ,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while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n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--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x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scanf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FF0000"/>
                <w:sz w:val="18"/>
                <w:szCs w:val="18"/>
              </w:rPr>
              <w:t>"%d"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,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&amp;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x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if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MAX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x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puts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FF0000"/>
                <w:sz w:val="18"/>
                <w:szCs w:val="18"/>
              </w:rPr>
              <w:t>"-1"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else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printf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FF0000"/>
                <w:sz w:val="18"/>
                <w:szCs w:val="18"/>
              </w:rPr>
              <w:t>"%d</w:t>
            </w:r>
            <w:r w:rsidRPr="001618D0">
              <w:rPr>
                <w:rFonts w:ascii="YaHei Consolas Hybrid" w:eastAsia="YaHei Consolas Hybrid" w:hAnsi="YaHei Consolas Hybrid" w:cs="Segoe UI"/>
                <w:b/>
                <w:color w:val="000099"/>
                <w:sz w:val="18"/>
                <w:szCs w:val="18"/>
              </w:rPr>
              <w:t>\n</w:t>
            </w:r>
            <w:r w:rsidRPr="001618D0">
              <w:rPr>
                <w:rFonts w:ascii="YaHei Consolas Hybrid" w:eastAsia="YaHei Consolas Hybrid" w:hAnsi="YaHei Consolas Hybrid" w:cs="Segoe UI"/>
                <w:color w:val="FF0000"/>
                <w:sz w:val="18"/>
                <w:szCs w:val="18"/>
              </w:rPr>
              <w:t>"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,query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x ,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, h ,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return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0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</w:tc>
      </w:tr>
    </w:tbl>
    <w:p w:rsidR="001618D0" w:rsidRPr="001618D0" w:rsidRDefault="001618D0" w:rsidP="001618D0">
      <w:pPr>
        <w:numPr>
          <w:ilvl w:val="0"/>
          <w:numId w:val="6"/>
        </w:numPr>
        <w:shd w:val="clear" w:color="auto" w:fill="FFFFFF"/>
        <w:spacing w:after="192" w:line="285" w:lineRule="atLeast"/>
        <w:ind w:left="600"/>
        <w:rPr>
          <w:rFonts w:ascii="YaHei Consolas Hybrid" w:eastAsia="YaHei Consolas Hybrid" w:hAnsi="YaHei Consolas Hybrid" w:cs="Segoe UI"/>
          <w:color w:val="4E4E4E"/>
          <w:sz w:val="18"/>
          <w:szCs w:val="18"/>
        </w:rPr>
      </w:pPr>
      <w:r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lastRenderedPageBreak/>
        <w:t>练习</w:t>
      </w:r>
      <w:r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:</w:t>
      </w:r>
    </w:p>
    <w:p w:rsidR="001618D0" w:rsidRPr="001618D0" w:rsidRDefault="00AB6209" w:rsidP="001618D0">
      <w:pPr>
        <w:numPr>
          <w:ilvl w:val="1"/>
          <w:numId w:val="6"/>
        </w:numPr>
        <w:shd w:val="clear" w:color="auto" w:fill="FFFFFF"/>
        <w:spacing w:line="285" w:lineRule="atLeast"/>
        <w:ind w:left="1200"/>
        <w:rPr>
          <w:rFonts w:ascii="YaHei Consolas Hybrid" w:eastAsia="YaHei Consolas Hybrid" w:hAnsi="YaHei Consolas Hybrid" w:cs="Segoe UI"/>
          <w:color w:val="4E4E4E"/>
          <w:sz w:val="18"/>
          <w:szCs w:val="18"/>
        </w:rPr>
      </w:pPr>
      <w:hyperlink r:id="rId19" w:history="1">
        <w:r w:rsidR="001618D0" w:rsidRPr="001618D0">
          <w:rPr>
            <w:rStyle w:val="a3"/>
            <w:rFonts w:ascii="YaHei Consolas Hybrid" w:eastAsia="YaHei Consolas Hybrid" w:hAnsi="YaHei Consolas Hybrid" w:cs="Segoe UI"/>
            <w:color w:val="0071BB"/>
            <w:sz w:val="18"/>
            <w:szCs w:val="18"/>
          </w:rPr>
          <w:t>poj2828 Buy Tickets</w:t>
        </w:r>
      </w:hyperlink>
    </w:p>
    <w:p w:rsidR="001618D0" w:rsidRPr="001618D0" w:rsidRDefault="00AB6209" w:rsidP="001618D0">
      <w:pPr>
        <w:numPr>
          <w:ilvl w:val="1"/>
          <w:numId w:val="6"/>
        </w:numPr>
        <w:shd w:val="clear" w:color="auto" w:fill="FFFFFF"/>
        <w:spacing w:line="285" w:lineRule="atLeast"/>
        <w:ind w:left="1200"/>
        <w:rPr>
          <w:rFonts w:ascii="YaHei Consolas Hybrid" w:eastAsia="YaHei Consolas Hybrid" w:hAnsi="YaHei Consolas Hybrid" w:cs="Segoe UI"/>
          <w:color w:val="4E4E4E"/>
          <w:sz w:val="18"/>
          <w:szCs w:val="18"/>
        </w:rPr>
      </w:pPr>
      <w:hyperlink r:id="rId20" w:history="1">
        <w:proofErr w:type="gramStart"/>
        <w:r w:rsidR="001618D0" w:rsidRPr="001618D0">
          <w:rPr>
            <w:rStyle w:val="a3"/>
            <w:rFonts w:ascii="YaHei Consolas Hybrid" w:eastAsia="YaHei Consolas Hybrid" w:hAnsi="YaHei Consolas Hybrid" w:cs="Segoe UI"/>
            <w:color w:val="0071BB"/>
            <w:sz w:val="18"/>
            <w:szCs w:val="18"/>
          </w:rPr>
          <w:t>poj2886</w:t>
        </w:r>
        <w:proofErr w:type="gramEnd"/>
        <w:r w:rsidR="001618D0" w:rsidRPr="001618D0">
          <w:rPr>
            <w:rStyle w:val="a3"/>
            <w:rFonts w:ascii="YaHei Consolas Hybrid" w:eastAsia="YaHei Consolas Hybrid" w:hAnsi="YaHei Consolas Hybrid" w:cs="Segoe UI"/>
            <w:color w:val="0071BB"/>
            <w:sz w:val="18"/>
            <w:szCs w:val="18"/>
          </w:rPr>
          <w:t xml:space="preserve"> Who Gets the Most Candies?</w:t>
        </w:r>
      </w:hyperlink>
    </w:p>
    <w:p w:rsidR="001618D0" w:rsidRPr="001618D0" w:rsidRDefault="001618D0" w:rsidP="001618D0">
      <w:pPr>
        <w:shd w:val="clear" w:color="auto" w:fill="FFFFFF"/>
        <w:spacing w:line="285" w:lineRule="atLeast"/>
        <w:rPr>
          <w:rFonts w:ascii="YaHei Consolas Hybrid" w:eastAsia="YaHei Consolas Hybrid" w:hAnsi="YaHei Consolas Hybrid" w:cs="Segoe UI"/>
          <w:color w:val="4E4E4E"/>
          <w:sz w:val="18"/>
          <w:szCs w:val="18"/>
        </w:rPr>
      </w:pPr>
    </w:p>
    <w:p w:rsidR="001618D0" w:rsidRPr="001618D0" w:rsidRDefault="001618D0" w:rsidP="001618D0">
      <w:pPr>
        <w:numPr>
          <w:ilvl w:val="0"/>
          <w:numId w:val="6"/>
        </w:numPr>
        <w:shd w:val="clear" w:color="auto" w:fill="FFFFFF"/>
        <w:spacing w:line="285" w:lineRule="atLeast"/>
        <w:ind w:left="600"/>
        <w:rPr>
          <w:rFonts w:ascii="YaHei Consolas Hybrid" w:eastAsia="YaHei Consolas Hybrid" w:hAnsi="YaHei Consolas Hybrid" w:cs="Segoe UI"/>
          <w:color w:val="4E4E4E"/>
          <w:sz w:val="18"/>
          <w:szCs w:val="18"/>
        </w:rPr>
      </w:pPr>
      <w:r w:rsidRPr="001618D0">
        <w:rPr>
          <w:rFonts w:ascii="YaHei Consolas Hybrid" w:eastAsia="YaHei Consolas Hybrid" w:hAnsi="YaHei Consolas Hybrid" w:cs="Segoe UI" w:hint="eastAsia"/>
          <w:color w:val="FF0000"/>
          <w:sz w:val="18"/>
          <w:szCs w:val="18"/>
        </w:rPr>
        <w:t>成段更新</w:t>
      </w:r>
      <w:r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(</w:t>
      </w:r>
      <w:r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通常这对初学者来说是一道坎</w:t>
      </w:r>
      <w:r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),</w:t>
      </w:r>
      <w:r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需要用到延迟标记</w:t>
      </w:r>
      <w:r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(</w:t>
      </w:r>
      <w:r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或者说懒惰标记</w:t>
      </w:r>
      <w:r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),</w:t>
      </w:r>
      <w:r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简单来说就是每次更新的时候不要更新到底</w:t>
      </w:r>
      <w:r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,</w:t>
      </w:r>
      <w:r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用延迟标记使得更新延迟到下次需要更新</w:t>
      </w:r>
      <w:r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or</w:t>
      </w:r>
      <w:r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询问到的时候</w:t>
      </w:r>
    </w:p>
    <w:p w:rsidR="001618D0" w:rsidRPr="001618D0" w:rsidRDefault="00AB6209" w:rsidP="001618D0">
      <w:pPr>
        <w:numPr>
          <w:ilvl w:val="1"/>
          <w:numId w:val="6"/>
        </w:numPr>
        <w:shd w:val="clear" w:color="auto" w:fill="FFFFFF"/>
        <w:spacing w:line="285" w:lineRule="atLeast"/>
        <w:ind w:left="1200"/>
        <w:rPr>
          <w:rFonts w:ascii="YaHei Consolas Hybrid" w:eastAsia="YaHei Consolas Hybrid" w:hAnsi="YaHei Consolas Hybrid" w:cs="Segoe UI"/>
          <w:color w:val="4E4E4E"/>
          <w:sz w:val="18"/>
          <w:szCs w:val="18"/>
        </w:rPr>
      </w:pPr>
      <w:hyperlink r:id="rId21" w:history="1">
        <w:r w:rsidR="001618D0" w:rsidRPr="001618D0">
          <w:rPr>
            <w:rStyle w:val="a3"/>
            <w:rFonts w:ascii="YaHei Consolas Hybrid" w:eastAsia="YaHei Consolas Hybrid" w:hAnsi="YaHei Consolas Hybrid" w:cs="Segoe UI"/>
            <w:color w:val="0071BB"/>
            <w:sz w:val="18"/>
            <w:szCs w:val="18"/>
          </w:rPr>
          <w:t>hdu1698 Just a Hook</w:t>
        </w:r>
      </w:hyperlink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br/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题意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:O(-1)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br/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思路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:O(-1)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br/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线段</w:t>
      </w:r>
      <w:proofErr w:type="gramStart"/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树功能</w:t>
      </w:r>
      <w:proofErr w:type="gramEnd"/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:update: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成段替换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 xml:space="preserve"> (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由于只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query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一次总区间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,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所以可以直接输出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1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结点的信息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)</w:t>
      </w:r>
    </w:p>
    <w:p w:rsidR="001618D0" w:rsidRPr="001618D0" w:rsidRDefault="00AB6209" w:rsidP="001618D0">
      <w:pPr>
        <w:shd w:val="clear" w:color="auto" w:fill="F3F8D7"/>
        <w:spacing w:line="285" w:lineRule="atLeast"/>
        <w:ind w:leftChars="100" w:left="210"/>
        <w:rPr>
          <w:rFonts w:ascii="YaHei Consolas Hybrid" w:eastAsia="YaHei Consolas Hybrid" w:hAnsi="YaHei Consolas Hybrid" w:cs="Segoe UI"/>
          <w:b/>
          <w:color w:val="000000"/>
          <w:sz w:val="18"/>
          <w:szCs w:val="18"/>
        </w:rPr>
      </w:pPr>
      <w:hyperlink r:id="rId22" w:anchor="examples" w:history="1">
        <w:r w:rsidR="001618D0" w:rsidRPr="001618D0">
          <w:rPr>
            <w:rStyle w:val="a3"/>
            <w:rFonts w:ascii="YaHei Consolas Hybrid" w:eastAsia="YaHei Consolas Hybrid" w:hAnsi="YaHei Consolas Hybrid" w:cs="Segoe UI"/>
            <w:b/>
            <w:color w:val="99CC00"/>
            <w:sz w:val="18"/>
            <w:szCs w:val="18"/>
            <w:vertAlign w:val="superscript"/>
          </w:rPr>
          <w:t>?</w:t>
        </w:r>
      </w:hyperlink>
      <w:hyperlink r:id="rId23" w:history="1">
        <w:r w:rsidR="001618D0" w:rsidRPr="001618D0">
          <w:rPr>
            <w:rStyle w:val="a3"/>
            <w:rFonts w:ascii="YaHei Consolas Hybrid" w:eastAsia="YaHei Consolas Hybrid" w:hAnsi="YaHei Consolas Hybrid" w:cs="Segoe UI"/>
            <w:b/>
            <w:color w:val="0071BB"/>
            <w:sz w:val="18"/>
            <w:szCs w:val="18"/>
          </w:rPr>
          <w:t>View Code</w:t>
        </w:r>
      </w:hyperlink>
      <w:r w:rsidR="001618D0" w:rsidRPr="001618D0">
        <w:rPr>
          <w:rFonts w:ascii="YaHei Consolas Hybrid" w:eastAsia="YaHei Consolas Hybrid" w:hAnsi="YaHei Consolas Hybrid" w:cs="Tahoma"/>
          <w:b/>
          <w:color w:val="000000"/>
          <w:sz w:val="18"/>
          <w:szCs w:val="18"/>
        </w:rPr>
        <w:t> CPP</w:t>
      </w:r>
    </w:p>
    <w:tbl>
      <w:tblPr>
        <w:tblW w:w="792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"/>
        <w:gridCol w:w="7498"/>
      </w:tblGrid>
      <w:tr w:rsidR="001618D0" w:rsidRPr="001618D0" w:rsidTr="001618D0">
        <w:trPr>
          <w:jc w:val="center"/>
        </w:trPr>
        <w:tc>
          <w:tcPr>
            <w:tcW w:w="225" w:type="dxa"/>
            <w:shd w:val="clear" w:color="auto" w:fill="DDEEFF"/>
            <w:hideMark/>
          </w:tcPr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5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6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7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8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9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10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11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12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13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14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15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16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17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18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19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20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21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22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23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24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25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26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27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28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29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30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31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32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33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34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35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36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37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38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lastRenderedPageBreak/>
              <w:t>39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40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41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42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43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44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45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46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47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48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49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50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51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52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53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54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55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56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57</w:t>
            </w:r>
          </w:p>
        </w:tc>
        <w:tc>
          <w:tcPr>
            <w:tcW w:w="4000" w:type="dxa"/>
            <w:shd w:val="clear" w:color="auto" w:fill="EEEEEE"/>
            <w:hideMark/>
          </w:tcPr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339900"/>
                <w:sz w:val="18"/>
                <w:szCs w:val="18"/>
              </w:rPr>
              <w:lastRenderedPageBreak/>
              <w:t>#include &lt;cstdio&gt;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339900"/>
                <w:sz w:val="18"/>
                <w:szCs w:val="18"/>
              </w:rPr>
              <w:t>#include &lt;algorithm&gt;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using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namespace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std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 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339900"/>
                <w:sz w:val="18"/>
                <w:szCs w:val="18"/>
              </w:rPr>
              <w:t>#define lson l , m , rt &lt;&lt; 1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339900"/>
                <w:sz w:val="18"/>
                <w:szCs w:val="18"/>
              </w:rPr>
              <w:t>#define rson m + 1 , r , rt &lt;&lt; 1 | 1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const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maxn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111111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h , w , n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col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maxn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&lt;&lt;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2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sum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maxn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&lt;&lt;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2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void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PushUp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sum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sum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&lt;&lt;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sum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&lt;&lt;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|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void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PushDown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rt,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if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col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col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&lt;&lt;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col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&lt;&lt;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|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col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sum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&lt;&lt;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m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-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m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&gt;&gt;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*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col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sum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&lt;&lt;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|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m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&gt;&gt;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*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col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col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0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void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build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l,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r,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col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0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sum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if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l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return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l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&gt;&gt;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build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lson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build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rson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PushUp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void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update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L,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R,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c,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l,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r,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if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L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l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&amp;&amp;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col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c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sum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c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*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r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-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l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return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PushDown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rt , r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-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l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l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&gt;&gt;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lastRenderedPageBreak/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if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L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update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L , R , c , lson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if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R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&gt;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update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L , R , c , rson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PushUp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main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T , n , m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scanf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FF0000"/>
                <w:sz w:val="18"/>
                <w:szCs w:val="18"/>
              </w:rPr>
              <w:t>"%d"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,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&amp;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for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cas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cas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T 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cas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++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scanf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FF0000"/>
                <w:sz w:val="18"/>
                <w:szCs w:val="18"/>
              </w:rPr>
              <w:t>"%d%d"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,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&amp;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n,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&amp;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build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, n ,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while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m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--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a , b , c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scanf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FF0000"/>
                <w:sz w:val="18"/>
                <w:szCs w:val="18"/>
              </w:rPr>
              <w:t>"%d%d%d"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,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&amp;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a,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&amp;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b,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&amp;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update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a , b , c ,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, n ,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printf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FF0000"/>
                <w:sz w:val="18"/>
                <w:szCs w:val="18"/>
              </w:rPr>
              <w:t>"Case %d: The total value of the hook is %d.</w:t>
            </w:r>
            <w:r w:rsidRPr="001618D0">
              <w:rPr>
                <w:rFonts w:ascii="YaHei Consolas Hybrid" w:eastAsia="YaHei Consolas Hybrid" w:hAnsi="YaHei Consolas Hybrid" w:cs="Segoe UI"/>
                <w:b/>
                <w:color w:val="000099"/>
                <w:sz w:val="18"/>
                <w:szCs w:val="18"/>
              </w:rPr>
              <w:t>\n</w:t>
            </w:r>
            <w:r w:rsidRPr="001618D0">
              <w:rPr>
                <w:rFonts w:ascii="YaHei Consolas Hybrid" w:eastAsia="YaHei Consolas Hybrid" w:hAnsi="YaHei Consolas Hybrid" w:cs="Segoe UI"/>
                <w:color w:val="FF0000"/>
                <w:sz w:val="18"/>
                <w:szCs w:val="18"/>
              </w:rPr>
              <w:t>"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,cas , sum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return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0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</w:tc>
      </w:tr>
    </w:tbl>
    <w:p w:rsidR="001618D0" w:rsidRPr="001618D0" w:rsidRDefault="00AB6209" w:rsidP="001618D0">
      <w:pPr>
        <w:numPr>
          <w:ilvl w:val="1"/>
          <w:numId w:val="6"/>
        </w:numPr>
        <w:shd w:val="clear" w:color="auto" w:fill="FFFFFF"/>
        <w:spacing w:line="285" w:lineRule="atLeast"/>
        <w:ind w:left="1200"/>
        <w:rPr>
          <w:rFonts w:ascii="YaHei Consolas Hybrid" w:eastAsia="YaHei Consolas Hybrid" w:hAnsi="YaHei Consolas Hybrid" w:cs="Segoe UI"/>
          <w:color w:val="4E4E4E"/>
          <w:sz w:val="18"/>
          <w:szCs w:val="18"/>
        </w:rPr>
      </w:pPr>
      <w:hyperlink r:id="rId24" w:history="1">
        <w:r w:rsidR="001618D0" w:rsidRPr="001618D0">
          <w:rPr>
            <w:rStyle w:val="a3"/>
            <w:rFonts w:ascii="YaHei Consolas Hybrid" w:eastAsia="YaHei Consolas Hybrid" w:hAnsi="YaHei Consolas Hybrid" w:cs="Segoe UI"/>
            <w:color w:val="0071BB"/>
            <w:sz w:val="18"/>
            <w:szCs w:val="18"/>
          </w:rPr>
          <w:t>poj3468 A Simple Problem with Integers</w:t>
        </w:r>
      </w:hyperlink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br/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题意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:O(-1)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br/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思路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:O(-1)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br/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线段</w:t>
      </w:r>
      <w:proofErr w:type="gramStart"/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树功能</w:t>
      </w:r>
      <w:proofErr w:type="gramEnd"/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:update: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成段增减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 xml:space="preserve"> query: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区间求和</w:t>
      </w:r>
    </w:p>
    <w:p w:rsidR="001618D0" w:rsidRPr="001618D0" w:rsidRDefault="00AB6209" w:rsidP="001618D0">
      <w:pPr>
        <w:shd w:val="clear" w:color="auto" w:fill="F3F8D7"/>
        <w:spacing w:line="285" w:lineRule="atLeast"/>
        <w:ind w:leftChars="100" w:left="210"/>
        <w:rPr>
          <w:rFonts w:ascii="YaHei Consolas Hybrid" w:eastAsia="YaHei Consolas Hybrid" w:hAnsi="YaHei Consolas Hybrid" w:cs="Segoe UI"/>
          <w:b/>
          <w:color w:val="000000"/>
          <w:sz w:val="18"/>
          <w:szCs w:val="18"/>
        </w:rPr>
      </w:pPr>
      <w:hyperlink r:id="rId25" w:anchor="examples" w:history="1">
        <w:r w:rsidR="001618D0" w:rsidRPr="001618D0">
          <w:rPr>
            <w:rStyle w:val="a3"/>
            <w:rFonts w:ascii="YaHei Consolas Hybrid" w:eastAsia="YaHei Consolas Hybrid" w:hAnsi="YaHei Consolas Hybrid" w:cs="Segoe UI"/>
            <w:b/>
            <w:color w:val="99CC00"/>
            <w:sz w:val="18"/>
            <w:szCs w:val="18"/>
            <w:vertAlign w:val="superscript"/>
          </w:rPr>
          <w:t>?</w:t>
        </w:r>
      </w:hyperlink>
      <w:hyperlink r:id="rId26" w:history="1">
        <w:r w:rsidR="001618D0" w:rsidRPr="001618D0">
          <w:rPr>
            <w:rStyle w:val="a3"/>
            <w:rFonts w:ascii="YaHei Consolas Hybrid" w:eastAsia="YaHei Consolas Hybrid" w:hAnsi="YaHei Consolas Hybrid" w:cs="Segoe UI"/>
            <w:b/>
            <w:color w:val="0071BB"/>
            <w:sz w:val="18"/>
            <w:szCs w:val="18"/>
          </w:rPr>
          <w:t>View Code</w:t>
        </w:r>
      </w:hyperlink>
      <w:r w:rsidR="001618D0" w:rsidRPr="001618D0">
        <w:rPr>
          <w:rFonts w:ascii="YaHei Consolas Hybrid" w:eastAsia="YaHei Consolas Hybrid" w:hAnsi="YaHei Consolas Hybrid" w:cs="Tahoma"/>
          <w:b/>
          <w:color w:val="000000"/>
          <w:sz w:val="18"/>
          <w:szCs w:val="18"/>
        </w:rPr>
        <w:t> CPP</w:t>
      </w:r>
    </w:p>
    <w:tbl>
      <w:tblPr>
        <w:tblW w:w="792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"/>
        <w:gridCol w:w="7498"/>
      </w:tblGrid>
      <w:tr w:rsidR="001618D0" w:rsidRPr="001618D0" w:rsidTr="001618D0">
        <w:trPr>
          <w:jc w:val="center"/>
        </w:trPr>
        <w:tc>
          <w:tcPr>
            <w:tcW w:w="225" w:type="dxa"/>
            <w:shd w:val="clear" w:color="auto" w:fill="DDEEFF"/>
            <w:hideMark/>
          </w:tcPr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5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6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7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8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9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10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11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12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13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14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15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16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17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18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19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lastRenderedPageBreak/>
              <w:t>20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21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22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23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24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25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26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27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28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29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30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31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32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33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34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35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36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37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38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39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40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41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42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43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44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45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46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47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48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49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50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51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52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53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54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55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56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57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58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59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60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61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62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63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lastRenderedPageBreak/>
              <w:t>64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65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66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67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68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69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70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71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72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73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74</w:t>
            </w:r>
          </w:p>
        </w:tc>
        <w:tc>
          <w:tcPr>
            <w:tcW w:w="4000" w:type="dxa"/>
            <w:shd w:val="clear" w:color="auto" w:fill="EEEEEE"/>
            <w:hideMark/>
          </w:tcPr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339900"/>
                <w:sz w:val="18"/>
                <w:szCs w:val="18"/>
              </w:rPr>
              <w:lastRenderedPageBreak/>
              <w:t>#include &lt;cstdio&gt;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339900"/>
                <w:sz w:val="18"/>
                <w:szCs w:val="18"/>
              </w:rPr>
              <w:t>#include &lt;algorithm&gt;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using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namespace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std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 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339900"/>
                <w:sz w:val="18"/>
                <w:szCs w:val="18"/>
              </w:rPr>
              <w:t>#define lson l , m , rt &lt;&lt; 1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339900"/>
                <w:sz w:val="18"/>
                <w:szCs w:val="18"/>
              </w:rPr>
              <w:t>#define rson m + 1 , r , rt &lt;&lt; 1 | 1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339900"/>
                <w:sz w:val="18"/>
                <w:szCs w:val="18"/>
              </w:rPr>
              <w:t>#define LL long long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const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maxn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111111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LL add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maxn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&lt;&lt;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2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LL sum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maxn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&lt;&lt;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2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void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PushUp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sum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sum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&lt;&lt;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sum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&lt;&lt;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|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void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PushDown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rt,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if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add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add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&lt;&lt;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add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add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&lt;&lt;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|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add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sum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&lt;&lt;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add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*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m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-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m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&gt;&gt;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sum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&lt;&lt;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|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add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*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m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&gt;&gt;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lastRenderedPageBreak/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add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0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void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build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l,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r,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add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0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if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l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scanf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FF0000"/>
                <w:sz w:val="18"/>
                <w:szCs w:val="18"/>
              </w:rPr>
              <w:t>"%lld"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,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&amp;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sum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return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l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&gt;&gt;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build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lson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build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rson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PushUp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void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update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L,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R,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c,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l,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r,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if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L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l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&amp;&amp;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add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c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sum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LL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c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*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r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-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l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return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PushDown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rt , r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-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l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l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&gt;&gt;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if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L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update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L , R , c , lson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if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m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update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L , R , c , rson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PushUp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LL query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L,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R,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l,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r,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if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L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l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&amp;&amp;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return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sum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PushDown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rt , r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-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l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l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&gt;&gt;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 xml:space="preserve">LL ret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0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if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L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ret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query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L , R , lson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if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m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ret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query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L , R , rson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return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ret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main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N , Q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scanf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FF0000"/>
                <w:sz w:val="18"/>
                <w:szCs w:val="18"/>
              </w:rPr>
              <w:t>"%d%d"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,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&amp;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N,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&amp;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Q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build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, N ,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while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Q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--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char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op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2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a , b , c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lastRenderedPageBreak/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scanf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FF0000"/>
                <w:sz w:val="18"/>
                <w:szCs w:val="18"/>
              </w:rPr>
              <w:t>"%s"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,op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if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op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0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FF0000"/>
                <w:sz w:val="18"/>
                <w:szCs w:val="18"/>
              </w:rPr>
              <w:t>'Q'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scanf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FF0000"/>
                <w:sz w:val="18"/>
                <w:szCs w:val="18"/>
              </w:rPr>
              <w:t>"%d%d"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,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&amp;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a,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&amp;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b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printf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FF0000"/>
                <w:sz w:val="18"/>
                <w:szCs w:val="18"/>
              </w:rPr>
              <w:t>"%lld</w:t>
            </w:r>
            <w:r w:rsidRPr="001618D0">
              <w:rPr>
                <w:rFonts w:ascii="YaHei Consolas Hybrid" w:eastAsia="YaHei Consolas Hybrid" w:hAnsi="YaHei Consolas Hybrid" w:cs="Segoe UI"/>
                <w:b/>
                <w:color w:val="000099"/>
                <w:sz w:val="18"/>
                <w:szCs w:val="18"/>
              </w:rPr>
              <w:t>\n</w:t>
            </w:r>
            <w:r w:rsidRPr="001618D0">
              <w:rPr>
                <w:rFonts w:ascii="YaHei Consolas Hybrid" w:eastAsia="YaHei Consolas Hybrid" w:hAnsi="YaHei Consolas Hybrid" w:cs="Segoe UI"/>
                <w:color w:val="FF0000"/>
                <w:sz w:val="18"/>
                <w:szCs w:val="18"/>
              </w:rPr>
              <w:t>"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,query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a , b ,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, N ,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else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scanf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FF0000"/>
                <w:sz w:val="18"/>
                <w:szCs w:val="18"/>
              </w:rPr>
              <w:t>"%d%d%d"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,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&amp;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a,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&amp;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b,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&amp;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update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a , b , c ,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, N ,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return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0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</w:tc>
      </w:tr>
    </w:tbl>
    <w:p w:rsidR="001618D0" w:rsidRPr="001618D0" w:rsidRDefault="00AB6209" w:rsidP="001618D0">
      <w:pPr>
        <w:numPr>
          <w:ilvl w:val="1"/>
          <w:numId w:val="6"/>
        </w:numPr>
        <w:shd w:val="clear" w:color="auto" w:fill="FFFFFF"/>
        <w:spacing w:line="285" w:lineRule="atLeast"/>
        <w:ind w:left="1200"/>
        <w:rPr>
          <w:rFonts w:ascii="YaHei Consolas Hybrid" w:eastAsia="YaHei Consolas Hybrid" w:hAnsi="YaHei Consolas Hybrid" w:cs="Segoe UI"/>
          <w:color w:val="4E4E4E"/>
          <w:sz w:val="18"/>
          <w:szCs w:val="18"/>
        </w:rPr>
      </w:pPr>
      <w:hyperlink r:id="rId27" w:history="1">
        <w:r w:rsidR="001618D0" w:rsidRPr="001618D0">
          <w:rPr>
            <w:rStyle w:val="a3"/>
            <w:rFonts w:ascii="YaHei Consolas Hybrid" w:eastAsia="YaHei Consolas Hybrid" w:hAnsi="YaHei Consolas Hybrid" w:cs="Segoe UI"/>
            <w:color w:val="0071BB"/>
            <w:sz w:val="18"/>
            <w:szCs w:val="18"/>
          </w:rPr>
          <w:t>poj2528 Mayor</w:t>
        </w:r>
        <w:proofErr w:type="gramStart"/>
        <w:r w:rsidR="001618D0" w:rsidRPr="001618D0">
          <w:rPr>
            <w:rStyle w:val="a3"/>
            <w:rFonts w:ascii="YaHei Consolas Hybrid" w:eastAsia="YaHei Consolas Hybrid" w:hAnsi="YaHei Consolas Hybrid" w:cs="Segoe UI"/>
            <w:color w:val="0071BB"/>
            <w:sz w:val="18"/>
            <w:szCs w:val="18"/>
          </w:rPr>
          <w:t>’</w:t>
        </w:r>
        <w:proofErr w:type="gramEnd"/>
        <w:r w:rsidR="001618D0" w:rsidRPr="001618D0">
          <w:rPr>
            <w:rStyle w:val="a3"/>
            <w:rFonts w:ascii="YaHei Consolas Hybrid" w:eastAsia="YaHei Consolas Hybrid" w:hAnsi="YaHei Consolas Hybrid" w:cs="Segoe UI"/>
            <w:color w:val="0071BB"/>
            <w:sz w:val="18"/>
            <w:szCs w:val="18"/>
          </w:rPr>
          <w:t>s posters</w:t>
        </w:r>
      </w:hyperlink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br/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题意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: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在墙上贴海报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,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海报可以互相覆盖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,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问最后可以看见几张海报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br/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思路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: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这</w:t>
      </w:r>
      <w:proofErr w:type="gramStart"/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题数据</w:t>
      </w:r>
      <w:proofErr w:type="gramEnd"/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范围很大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,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直接搞超时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+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超内存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,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需要离散化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: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br/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离散化简单的来说就是只取我们</w:t>
      </w:r>
      <w:r w:rsidR="001618D0" w:rsidRPr="001618D0">
        <w:rPr>
          <w:rFonts w:ascii="YaHei Consolas Hybrid" w:eastAsia="YaHei Consolas Hybrid" w:hAnsi="YaHei Consolas Hybrid" w:cs="Segoe UI" w:hint="eastAsia"/>
          <w:b/>
          <w:color w:val="4E4E4E"/>
          <w:sz w:val="18"/>
          <w:szCs w:val="18"/>
        </w:rPr>
        <w:t>需要的值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来用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,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比如说区间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 xml:space="preserve">[1000,2000],[1990,2012] 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我们用不到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[-∞,999][1001,1989][1991,1999][2001,2011][2013,+∞]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这些值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,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所以我只需要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1000,1990,2000,2012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就够了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,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将其分别映射到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0,1,2,3,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在于复杂度就大大的降下来了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br/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所以离散化要保存所有需要用到的值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,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排序后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,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分别映射到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1~n,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这样复杂度就会小很多很多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br/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而这题的难点在于每个数字其实表示的是一个单位长度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(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并且一个点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),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这样普通的离散化会造成许多错误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(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包括我以前的代码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,poj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这</w:t>
      </w:r>
      <w:proofErr w:type="gramStart"/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题数据奇弱</w:t>
      </w:r>
      <w:proofErr w:type="gramEnd"/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)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br/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给出下面两个简单的例子应该能体现普通离散化的缺陷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: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br/>
        <w:t>1-10 1-4 5-10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br/>
        <w:t>1-10 1-4 6-10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br/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为了解决这种缺陷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,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我们可以在排序后的数组上加些处理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,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比如说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[1,2,6,10]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br/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如果相邻数字间距大于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1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的话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,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在其中加上任意一个数字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,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比如加成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[1,2,3,6,7,10],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然后再做线段树就好了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.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br/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线段</w:t>
      </w:r>
      <w:proofErr w:type="gramStart"/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树功能</w:t>
      </w:r>
      <w:proofErr w:type="gramEnd"/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:update: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成段替换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 xml:space="preserve"> query: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简单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hash</w:t>
      </w:r>
    </w:p>
    <w:p w:rsidR="001618D0" w:rsidRPr="001618D0" w:rsidRDefault="00AB6209" w:rsidP="001618D0">
      <w:pPr>
        <w:shd w:val="clear" w:color="auto" w:fill="F3F8D7"/>
        <w:spacing w:line="285" w:lineRule="atLeast"/>
        <w:ind w:leftChars="100" w:left="210"/>
        <w:rPr>
          <w:rFonts w:ascii="YaHei Consolas Hybrid" w:eastAsia="YaHei Consolas Hybrid" w:hAnsi="YaHei Consolas Hybrid" w:cs="Segoe UI"/>
          <w:b/>
          <w:color w:val="000000"/>
          <w:sz w:val="18"/>
          <w:szCs w:val="18"/>
        </w:rPr>
      </w:pPr>
      <w:hyperlink r:id="rId28" w:anchor="examples" w:history="1">
        <w:r w:rsidR="001618D0" w:rsidRPr="001618D0">
          <w:rPr>
            <w:rStyle w:val="a3"/>
            <w:rFonts w:ascii="YaHei Consolas Hybrid" w:eastAsia="YaHei Consolas Hybrid" w:hAnsi="YaHei Consolas Hybrid" w:cs="Segoe UI"/>
            <w:b/>
            <w:color w:val="99CC00"/>
            <w:sz w:val="18"/>
            <w:szCs w:val="18"/>
            <w:vertAlign w:val="superscript"/>
          </w:rPr>
          <w:t>?</w:t>
        </w:r>
      </w:hyperlink>
      <w:hyperlink r:id="rId29" w:history="1">
        <w:r w:rsidR="001618D0" w:rsidRPr="001618D0">
          <w:rPr>
            <w:rStyle w:val="a3"/>
            <w:rFonts w:ascii="YaHei Consolas Hybrid" w:eastAsia="YaHei Consolas Hybrid" w:hAnsi="YaHei Consolas Hybrid" w:cs="Segoe UI"/>
            <w:b/>
            <w:color w:val="0071BB"/>
            <w:sz w:val="18"/>
            <w:szCs w:val="18"/>
          </w:rPr>
          <w:t>View Code</w:t>
        </w:r>
      </w:hyperlink>
      <w:r w:rsidR="001618D0" w:rsidRPr="001618D0">
        <w:rPr>
          <w:rFonts w:ascii="YaHei Consolas Hybrid" w:eastAsia="YaHei Consolas Hybrid" w:hAnsi="YaHei Consolas Hybrid" w:cs="Tahoma"/>
          <w:b/>
          <w:color w:val="000000"/>
          <w:sz w:val="18"/>
          <w:szCs w:val="18"/>
        </w:rPr>
        <w:t> CPP</w:t>
      </w:r>
    </w:p>
    <w:tbl>
      <w:tblPr>
        <w:tblW w:w="792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"/>
        <w:gridCol w:w="7498"/>
      </w:tblGrid>
      <w:tr w:rsidR="001618D0" w:rsidRPr="001618D0" w:rsidTr="001618D0">
        <w:trPr>
          <w:jc w:val="center"/>
        </w:trPr>
        <w:tc>
          <w:tcPr>
            <w:tcW w:w="225" w:type="dxa"/>
            <w:shd w:val="clear" w:color="auto" w:fill="DDEEFF"/>
            <w:hideMark/>
          </w:tcPr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5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6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7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8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9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10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11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12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13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14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15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16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lastRenderedPageBreak/>
              <w:t>17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18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19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20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21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22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23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24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25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26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27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28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29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30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31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32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33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34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35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36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37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38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39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40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41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42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43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44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45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46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47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48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49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50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51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52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53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54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55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56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57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58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59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60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lastRenderedPageBreak/>
              <w:t>61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62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63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64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65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66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67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68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69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70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71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72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73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74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75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76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77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78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79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80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81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82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83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84</w:t>
            </w:r>
          </w:p>
        </w:tc>
        <w:tc>
          <w:tcPr>
            <w:tcW w:w="4000" w:type="dxa"/>
            <w:shd w:val="clear" w:color="auto" w:fill="EEEEEE"/>
            <w:hideMark/>
          </w:tcPr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339900"/>
                <w:sz w:val="18"/>
                <w:szCs w:val="18"/>
              </w:rPr>
              <w:lastRenderedPageBreak/>
              <w:t>#include &lt;cstdio&gt;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339900"/>
                <w:sz w:val="18"/>
                <w:szCs w:val="18"/>
              </w:rPr>
              <w:t>#include &lt;cstring&gt;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339900"/>
                <w:sz w:val="18"/>
                <w:szCs w:val="18"/>
              </w:rPr>
              <w:t>#include &lt;algorithm&gt;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using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namespace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std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339900"/>
                <w:sz w:val="18"/>
                <w:szCs w:val="18"/>
              </w:rPr>
              <w:t>#define lson l , m , rt &lt;&lt; 1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339900"/>
                <w:sz w:val="18"/>
                <w:szCs w:val="18"/>
              </w:rPr>
              <w:t>#define rson m + 1 , r , rt &lt;&lt; 1 | 1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 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const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maxn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11111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bool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hash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maxn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li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maxn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, ri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maxn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X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maxn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*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3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col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maxn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&lt;&lt;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4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cnt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 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void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PushDown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if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col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!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-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lastRenderedPageBreak/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col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&lt;&lt;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col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&lt;&lt;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|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col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col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-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void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update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L,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R,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c,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l,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r,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if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L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l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&amp;&amp;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col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c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return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PushDown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l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&gt;&gt;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if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L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update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L , R , c , lson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if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m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update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L , R , c , rson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void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query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l,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r,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if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col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!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-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if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!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hash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col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]])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cnt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++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hash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col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true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return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if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l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return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l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&gt;&gt;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query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lson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query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rson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Bin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key,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n,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X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[])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l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0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, r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n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-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while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l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l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&gt;&gt;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if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X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key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return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if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X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key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l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else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-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return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-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main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T , n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scanf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FF0000"/>
                <w:sz w:val="18"/>
                <w:szCs w:val="18"/>
              </w:rPr>
              <w:t>"%d"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,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&amp;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while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T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--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scanf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FF0000"/>
                <w:sz w:val="18"/>
                <w:szCs w:val="18"/>
              </w:rPr>
              <w:t>"%d"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,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&amp;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nn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0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for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i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0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i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n 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i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++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scanf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FF0000"/>
                <w:sz w:val="18"/>
                <w:szCs w:val="18"/>
              </w:rPr>
              <w:t>"%d%d"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,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&amp;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li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,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&amp;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ri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X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nn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++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li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lastRenderedPageBreak/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X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nn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++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ri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sort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X , X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nn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for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i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i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nn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i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++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if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X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!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X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-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X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m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++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X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for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i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-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i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&gt;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0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i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--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if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X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!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X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-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X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m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++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X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-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sort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X , X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memset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col ,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-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,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sizeof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col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for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i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0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i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n 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i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++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l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Bin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li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, m , X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Bin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ri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, m , X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update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l , r , i ,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0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, m ,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 xml:space="preserve">cnt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0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memset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hash , 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false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,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sizeof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hash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query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0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, m ,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printf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FF0000"/>
                <w:sz w:val="18"/>
                <w:szCs w:val="18"/>
              </w:rPr>
              <w:t>"%d</w:t>
            </w:r>
            <w:r w:rsidRPr="001618D0">
              <w:rPr>
                <w:rFonts w:ascii="YaHei Consolas Hybrid" w:eastAsia="YaHei Consolas Hybrid" w:hAnsi="YaHei Consolas Hybrid" w:cs="Segoe UI"/>
                <w:b/>
                <w:color w:val="000099"/>
                <w:sz w:val="18"/>
                <w:szCs w:val="18"/>
              </w:rPr>
              <w:t>\n</w:t>
            </w:r>
            <w:r w:rsidRPr="001618D0">
              <w:rPr>
                <w:rFonts w:ascii="YaHei Consolas Hybrid" w:eastAsia="YaHei Consolas Hybrid" w:hAnsi="YaHei Consolas Hybrid" w:cs="Segoe UI"/>
                <w:color w:val="FF0000"/>
                <w:sz w:val="18"/>
                <w:szCs w:val="18"/>
              </w:rPr>
              <w:t>"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,cnt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return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0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</w:tc>
      </w:tr>
    </w:tbl>
    <w:p w:rsidR="001618D0" w:rsidRPr="001618D0" w:rsidRDefault="00AB6209" w:rsidP="001618D0">
      <w:pPr>
        <w:numPr>
          <w:ilvl w:val="1"/>
          <w:numId w:val="6"/>
        </w:numPr>
        <w:shd w:val="clear" w:color="auto" w:fill="FFFFFF"/>
        <w:spacing w:line="285" w:lineRule="atLeast"/>
        <w:ind w:left="1200"/>
        <w:rPr>
          <w:rFonts w:ascii="YaHei Consolas Hybrid" w:eastAsia="YaHei Consolas Hybrid" w:hAnsi="YaHei Consolas Hybrid" w:cs="Segoe UI"/>
          <w:color w:val="4E4E4E"/>
          <w:sz w:val="18"/>
          <w:szCs w:val="18"/>
        </w:rPr>
      </w:pPr>
      <w:hyperlink r:id="rId30" w:history="1">
        <w:r w:rsidR="001618D0" w:rsidRPr="001618D0">
          <w:rPr>
            <w:rStyle w:val="a3"/>
            <w:rFonts w:ascii="YaHei Consolas Hybrid" w:eastAsia="YaHei Consolas Hybrid" w:hAnsi="YaHei Consolas Hybrid" w:cs="Segoe UI"/>
            <w:color w:val="0071BB"/>
            <w:sz w:val="18"/>
            <w:szCs w:val="18"/>
          </w:rPr>
          <w:t>poj3225 Help with Intervals</w:t>
        </w:r>
      </w:hyperlink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br/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题意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: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区间操作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,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交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,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并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,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补等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br/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思路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: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br/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我们一个一个操作来分析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:(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用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0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和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1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表示是否包含区间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,-1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表示该区间内既有包含又有不包含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)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br/>
        <w:t>U: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把区间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[l,r]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覆盖成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1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br/>
        <w:t>I: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把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[-∞,l)(r,∞]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覆盖成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0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br/>
        <w:t>D: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把区间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[l,r]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覆盖成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0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br/>
        <w:t>C: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把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[-∞,l)(r,∞]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覆盖成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 xml:space="preserve">0 , 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且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[l,r]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区间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0/1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互换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br/>
        <w:t>S:[l,r]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区间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0/1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互换</w:t>
      </w:r>
    </w:p>
    <w:p w:rsidR="001618D0" w:rsidRPr="001618D0" w:rsidRDefault="001618D0" w:rsidP="001618D0">
      <w:pPr>
        <w:shd w:val="clear" w:color="auto" w:fill="FFFFFF"/>
        <w:spacing w:line="285" w:lineRule="atLeast"/>
        <w:ind w:left="1200"/>
        <w:rPr>
          <w:rFonts w:ascii="YaHei Consolas Hybrid" w:eastAsia="YaHei Consolas Hybrid" w:hAnsi="YaHei Consolas Hybrid" w:cs="Segoe UI"/>
          <w:color w:val="4E4E4E"/>
          <w:sz w:val="18"/>
          <w:szCs w:val="18"/>
        </w:rPr>
      </w:pPr>
      <w:r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成段覆盖的操作很简单</w:t>
      </w:r>
      <w:r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,</w:t>
      </w:r>
      <w:r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比较特殊的就是</w:t>
      </w:r>
      <w:r w:rsidRPr="001618D0">
        <w:rPr>
          <w:rFonts w:ascii="YaHei Consolas Hybrid" w:eastAsia="YaHei Consolas Hybrid" w:hAnsi="YaHei Consolas Hybrid" w:cs="Segoe UI" w:hint="eastAsia"/>
          <w:b/>
          <w:color w:val="4E4E4E"/>
          <w:sz w:val="18"/>
          <w:szCs w:val="18"/>
        </w:rPr>
        <w:t>区间</w:t>
      </w:r>
      <w:r w:rsidRPr="001618D0">
        <w:rPr>
          <w:rFonts w:ascii="YaHei Consolas Hybrid" w:eastAsia="YaHei Consolas Hybrid" w:hAnsi="YaHei Consolas Hybrid" w:cs="Segoe UI"/>
          <w:b/>
          <w:color w:val="4E4E4E"/>
          <w:sz w:val="18"/>
          <w:szCs w:val="18"/>
        </w:rPr>
        <w:t>0/1</w:t>
      </w:r>
      <w:r w:rsidRPr="001618D0">
        <w:rPr>
          <w:rFonts w:ascii="YaHei Consolas Hybrid" w:eastAsia="YaHei Consolas Hybrid" w:hAnsi="YaHei Consolas Hybrid" w:cs="Segoe UI" w:hint="eastAsia"/>
          <w:b/>
          <w:color w:val="4E4E4E"/>
          <w:sz w:val="18"/>
          <w:szCs w:val="18"/>
        </w:rPr>
        <w:t>互换</w:t>
      </w:r>
      <w:r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这个操作</w:t>
      </w:r>
      <w:r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,</w:t>
      </w:r>
      <w:r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我们可以称之为异或操作</w:t>
      </w:r>
      <w:r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br/>
      </w:r>
      <w:r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很明显我们可以知道这个性质</w:t>
      </w:r>
      <w:r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:</w:t>
      </w:r>
      <w:r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当一个区间被覆盖后</w:t>
      </w:r>
      <w:r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,</w:t>
      </w:r>
      <w:r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不管之前有没有异或标记都没有意义了</w:t>
      </w:r>
      <w:r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br/>
      </w:r>
      <w:r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所以当一个节点得到覆盖标记</w:t>
      </w:r>
      <w:proofErr w:type="gramStart"/>
      <w:r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时把异或</w:t>
      </w:r>
      <w:proofErr w:type="gramEnd"/>
      <w:r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标记清空</w:t>
      </w:r>
      <w:r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br/>
      </w:r>
      <w:r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而当一个节点得到异或标记的时候</w:t>
      </w:r>
      <w:r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,</w:t>
      </w:r>
      <w:r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先判断覆盖标记</w:t>
      </w:r>
      <w:r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,</w:t>
      </w:r>
      <w:r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如果是</w:t>
      </w:r>
      <w:r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0</w:t>
      </w:r>
      <w:r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或</w:t>
      </w:r>
      <w:r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1,</w:t>
      </w:r>
      <w:r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直接改变一下覆盖标记</w:t>
      </w:r>
      <w:r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,</w:t>
      </w:r>
      <w:r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不然的话改变异或标记</w:t>
      </w:r>
    </w:p>
    <w:p w:rsidR="001618D0" w:rsidRPr="001618D0" w:rsidRDefault="001618D0" w:rsidP="001618D0">
      <w:pPr>
        <w:shd w:val="clear" w:color="auto" w:fill="FFFFFF"/>
        <w:spacing w:line="285" w:lineRule="atLeast"/>
        <w:ind w:left="1200"/>
        <w:rPr>
          <w:rFonts w:ascii="YaHei Consolas Hybrid" w:eastAsia="YaHei Consolas Hybrid" w:hAnsi="YaHei Consolas Hybrid" w:cs="Segoe UI"/>
          <w:color w:val="4E4E4E"/>
          <w:sz w:val="18"/>
          <w:szCs w:val="18"/>
        </w:rPr>
      </w:pPr>
      <w:r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开区间闭区间只要数字乘以</w:t>
      </w:r>
      <w:r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2</w:t>
      </w:r>
      <w:r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就可以处理</w:t>
      </w:r>
      <w:r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(</w:t>
      </w:r>
      <w:r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偶数表示端点</w:t>
      </w:r>
      <w:r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,</w:t>
      </w:r>
      <w:r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奇数表示两端点间的区间</w:t>
      </w:r>
      <w:r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)</w:t>
      </w:r>
      <w:r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br/>
      </w:r>
      <w:r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线段</w:t>
      </w:r>
      <w:proofErr w:type="gramStart"/>
      <w:r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树功能</w:t>
      </w:r>
      <w:proofErr w:type="gramEnd"/>
      <w:r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:update:</w:t>
      </w:r>
      <w:r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成段替换</w:t>
      </w:r>
      <w:r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,</w:t>
      </w:r>
      <w:r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区间异或</w:t>
      </w:r>
      <w:r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 xml:space="preserve"> query:</w:t>
      </w:r>
      <w:r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简单</w:t>
      </w:r>
      <w:r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hash</w:t>
      </w:r>
    </w:p>
    <w:p w:rsidR="001618D0" w:rsidRPr="001618D0" w:rsidRDefault="00AB6209" w:rsidP="001618D0">
      <w:pPr>
        <w:shd w:val="clear" w:color="auto" w:fill="F3F8D7"/>
        <w:spacing w:line="285" w:lineRule="atLeast"/>
        <w:ind w:leftChars="100" w:left="210"/>
        <w:rPr>
          <w:rFonts w:ascii="YaHei Consolas Hybrid" w:eastAsia="YaHei Consolas Hybrid" w:hAnsi="YaHei Consolas Hybrid" w:cs="Segoe UI"/>
          <w:b/>
          <w:color w:val="000000"/>
          <w:sz w:val="18"/>
          <w:szCs w:val="18"/>
        </w:rPr>
      </w:pPr>
      <w:hyperlink r:id="rId31" w:anchor="examples" w:history="1">
        <w:r w:rsidR="001618D0" w:rsidRPr="001618D0">
          <w:rPr>
            <w:rStyle w:val="a3"/>
            <w:rFonts w:ascii="YaHei Consolas Hybrid" w:eastAsia="YaHei Consolas Hybrid" w:hAnsi="YaHei Consolas Hybrid" w:cs="Segoe UI"/>
            <w:b/>
            <w:color w:val="99CC00"/>
            <w:sz w:val="18"/>
            <w:szCs w:val="18"/>
            <w:vertAlign w:val="superscript"/>
          </w:rPr>
          <w:t>?</w:t>
        </w:r>
      </w:hyperlink>
      <w:hyperlink r:id="rId32" w:history="1">
        <w:r w:rsidR="001618D0" w:rsidRPr="001618D0">
          <w:rPr>
            <w:rStyle w:val="a3"/>
            <w:rFonts w:ascii="YaHei Consolas Hybrid" w:eastAsia="YaHei Consolas Hybrid" w:hAnsi="YaHei Consolas Hybrid" w:cs="Segoe UI"/>
            <w:b/>
            <w:color w:val="0071BB"/>
            <w:sz w:val="18"/>
            <w:szCs w:val="18"/>
          </w:rPr>
          <w:t>View Code</w:t>
        </w:r>
      </w:hyperlink>
      <w:r w:rsidR="001618D0" w:rsidRPr="001618D0">
        <w:rPr>
          <w:rFonts w:ascii="YaHei Consolas Hybrid" w:eastAsia="YaHei Consolas Hybrid" w:hAnsi="YaHei Consolas Hybrid" w:cs="Tahoma"/>
          <w:b/>
          <w:color w:val="000000"/>
          <w:sz w:val="18"/>
          <w:szCs w:val="18"/>
        </w:rPr>
        <w:t> CPP</w:t>
      </w:r>
    </w:p>
    <w:tbl>
      <w:tblPr>
        <w:tblW w:w="792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"/>
        <w:gridCol w:w="7498"/>
      </w:tblGrid>
      <w:tr w:rsidR="001618D0" w:rsidRPr="001618D0" w:rsidTr="001618D0">
        <w:trPr>
          <w:jc w:val="center"/>
        </w:trPr>
        <w:tc>
          <w:tcPr>
            <w:tcW w:w="225" w:type="dxa"/>
            <w:shd w:val="clear" w:color="auto" w:fill="DDEEFF"/>
            <w:hideMark/>
          </w:tcPr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lastRenderedPageBreak/>
              <w:t>2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5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6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7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8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9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10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11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12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13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14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15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16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17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18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19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20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21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22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23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24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25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26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27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28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29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30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31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32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33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34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35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36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37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38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39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40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41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42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43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44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45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lastRenderedPageBreak/>
              <w:t>46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47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48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49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50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51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52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53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54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55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56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57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58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59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60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61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62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63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64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65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66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67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68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69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70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71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72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73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74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75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76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77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78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79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80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81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82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83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84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85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86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87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88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89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lastRenderedPageBreak/>
              <w:t>90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91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92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93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94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95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96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97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98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99</w:t>
            </w:r>
          </w:p>
        </w:tc>
        <w:tc>
          <w:tcPr>
            <w:tcW w:w="4000" w:type="dxa"/>
            <w:shd w:val="clear" w:color="auto" w:fill="EEEEEE"/>
            <w:hideMark/>
          </w:tcPr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339900"/>
                <w:sz w:val="18"/>
                <w:szCs w:val="18"/>
              </w:rPr>
              <w:lastRenderedPageBreak/>
              <w:t>#include &lt;cstdio&gt;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339900"/>
                <w:sz w:val="18"/>
                <w:szCs w:val="18"/>
              </w:rPr>
              <w:lastRenderedPageBreak/>
              <w:t>#include &lt;cstring&gt;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339900"/>
                <w:sz w:val="18"/>
                <w:szCs w:val="18"/>
              </w:rPr>
              <w:t>#include &lt;cctype&gt;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339900"/>
                <w:sz w:val="18"/>
                <w:szCs w:val="18"/>
              </w:rPr>
              <w:t>#include &lt;algorithm&gt;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using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namespace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std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339900"/>
                <w:sz w:val="18"/>
                <w:szCs w:val="18"/>
              </w:rPr>
              <w:t>#define lson l , m , rt &lt;&lt; 1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339900"/>
                <w:sz w:val="18"/>
                <w:szCs w:val="18"/>
              </w:rPr>
              <w:t>#define rson m + 1 , r , rt &lt;&lt; 1 | 1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 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const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maxn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131072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bool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hash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maxn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cover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maxn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&lt;&lt;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2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XOR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maxn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&lt;&lt;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2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void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FXOR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if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cover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!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-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cover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^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else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XOR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^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void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PushDown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if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cover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!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-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cover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&lt;&lt;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cover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&lt;&lt;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|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cover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XOR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&lt;&lt;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XOR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&lt;&lt;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|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0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cover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-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if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XOR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FXOR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&lt;&lt;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FXOR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&lt;&lt;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|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XOR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0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void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update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char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op,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L,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R,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l,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r,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if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L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l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&amp;&amp;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if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op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FF0000"/>
                <w:sz w:val="18"/>
                <w:szCs w:val="18"/>
              </w:rPr>
              <w:t>'U'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cover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XOR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0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else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if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op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FF0000"/>
                <w:sz w:val="18"/>
                <w:szCs w:val="18"/>
              </w:rPr>
              <w:t>'D'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cover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0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XOR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0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else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if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op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FF0000"/>
                <w:sz w:val="18"/>
                <w:szCs w:val="18"/>
              </w:rPr>
              <w:t>'C'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||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op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FF0000"/>
                <w:sz w:val="18"/>
                <w:szCs w:val="18"/>
              </w:rPr>
              <w:t>'S'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FXOR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return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PushDown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l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&gt;&gt;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if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L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update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op , L , R , lson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else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if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op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FF0000"/>
                <w:sz w:val="18"/>
                <w:szCs w:val="18"/>
              </w:rPr>
              <w:t>'I'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||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op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FF0000"/>
                <w:sz w:val="18"/>
                <w:szCs w:val="18"/>
              </w:rPr>
              <w:t>'C'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lastRenderedPageBreak/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XOR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&lt;&lt;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cover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&lt;&lt;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0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if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m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update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op , L , R , rson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else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if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op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FF0000"/>
                <w:sz w:val="18"/>
                <w:szCs w:val="18"/>
              </w:rPr>
              <w:t>'I'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||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op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FF0000"/>
                <w:sz w:val="18"/>
                <w:szCs w:val="18"/>
              </w:rPr>
              <w:t>'C'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XOR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&lt;&lt;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|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cover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&lt;&lt;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|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0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void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query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l,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r,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if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cover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for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it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l 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it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 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it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++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hash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true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return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else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if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cover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0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return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if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l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return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PushDown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l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&gt;&gt;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query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lson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query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rson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main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cover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XOR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0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char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op , l , r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a , b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while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~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scanf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FF0000"/>
                <w:sz w:val="18"/>
                <w:szCs w:val="18"/>
              </w:rPr>
              <w:t>"%c %c%d,%d%c</w:t>
            </w:r>
            <w:r w:rsidRPr="001618D0">
              <w:rPr>
                <w:rFonts w:ascii="YaHei Consolas Hybrid" w:eastAsia="YaHei Consolas Hybrid" w:hAnsi="YaHei Consolas Hybrid" w:cs="Segoe UI"/>
                <w:b/>
                <w:color w:val="000099"/>
                <w:sz w:val="18"/>
                <w:szCs w:val="18"/>
              </w:rPr>
              <w:t>\n</w:t>
            </w:r>
            <w:r w:rsidRPr="001618D0">
              <w:rPr>
                <w:rFonts w:ascii="YaHei Consolas Hybrid" w:eastAsia="YaHei Consolas Hybrid" w:hAnsi="YaHei Consolas Hybrid" w:cs="Segoe UI"/>
                <w:color w:val="FF0000"/>
                <w:sz w:val="18"/>
                <w:szCs w:val="18"/>
              </w:rPr>
              <w:t>"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,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&amp;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op ,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&amp;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l ,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&amp;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a ,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&amp;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b ,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&amp;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 xml:space="preserve">a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&lt;&lt;=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, b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&lt;&lt;=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if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l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FF0000"/>
                <w:sz w:val="18"/>
                <w:szCs w:val="18"/>
              </w:rPr>
              <w:t>'('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a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++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if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r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FF0000"/>
                <w:sz w:val="18"/>
                <w:szCs w:val="18"/>
              </w:rPr>
              <w:t>')'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b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--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if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a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&gt;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b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if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op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FF0000"/>
                <w:sz w:val="18"/>
                <w:szCs w:val="18"/>
              </w:rPr>
              <w:t>'C'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||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op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FF0000"/>
                <w:sz w:val="18"/>
                <w:szCs w:val="18"/>
              </w:rPr>
              <w:t>'I'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cover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XOR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0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else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update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op , a , b ,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0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, maxn ,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query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0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, maxn ,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bool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flag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false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s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-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, e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for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i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0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i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maxn 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i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++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if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hash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if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s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-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s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i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 xml:space="preserve">e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i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else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if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s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!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-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if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flag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printf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FF0000"/>
                <w:sz w:val="18"/>
                <w:szCs w:val="18"/>
              </w:rPr>
              <w:t>" "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lastRenderedPageBreak/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 xml:space="preserve">flag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true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proofErr w:type="gramStart"/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printf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proofErr w:type="gramEnd"/>
            <w:r w:rsidRPr="001618D0">
              <w:rPr>
                <w:rFonts w:ascii="YaHei Consolas Hybrid" w:eastAsia="YaHei Consolas Hybrid" w:hAnsi="YaHei Consolas Hybrid" w:cs="Segoe UI"/>
                <w:color w:val="FF0000"/>
                <w:sz w:val="18"/>
                <w:szCs w:val="18"/>
              </w:rPr>
              <w:t>"%c%d,%d%c"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,s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&amp;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?</w:t>
            </w:r>
            <w:r w:rsidRPr="001618D0">
              <w:rPr>
                <w:rFonts w:ascii="YaHei Consolas Hybrid" w:eastAsia="YaHei Consolas Hybrid" w:hAnsi="YaHei Consolas Hybrid" w:cs="Segoe UI"/>
                <w:color w:val="FF0000"/>
                <w:sz w:val="18"/>
                <w:szCs w:val="18"/>
              </w:rPr>
              <w:t>'('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:</w:t>
            </w:r>
            <w:r w:rsidRPr="001618D0">
              <w:rPr>
                <w:rFonts w:ascii="YaHei Consolas Hybrid" w:eastAsia="YaHei Consolas Hybrid" w:hAnsi="YaHei Consolas Hybrid" w:cs="Segoe UI"/>
                <w:color w:val="FF0000"/>
                <w:sz w:val="18"/>
                <w:szCs w:val="18"/>
              </w:rPr>
              <w:t>'[</w:t>
            </w:r>
            <w:proofErr w:type="gramStart"/>
            <w:r w:rsidRPr="001618D0">
              <w:rPr>
                <w:rFonts w:ascii="YaHei Consolas Hybrid" w:eastAsia="YaHei Consolas Hybrid" w:hAnsi="YaHei Consolas Hybrid" w:cs="Segoe UI"/>
                <w:color w:val="FF0000"/>
                <w:sz w:val="18"/>
                <w:szCs w:val="18"/>
              </w:rPr>
              <w:t>'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,</w:t>
            </w:r>
            <w:proofErr w:type="gramEnd"/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s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&gt;&gt;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,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e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&gt;&gt;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, e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&amp;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?</w:t>
            </w:r>
            <w:r w:rsidRPr="001618D0">
              <w:rPr>
                <w:rFonts w:ascii="YaHei Consolas Hybrid" w:eastAsia="YaHei Consolas Hybrid" w:hAnsi="YaHei Consolas Hybrid" w:cs="Segoe UI"/>
                <w:color w:val="FF0000"/>
                <w:sz w:val="18"/>
                <w:szCs w:val="18"/>
              </w:rPr>
              <w:t>')'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:</w:t>
            </w:r>
            <w:r w:rsidRPr="001618D0">
              <w:rPr>
                <w:rFonts w:ascii="YaHei Consolas Hybrid" w:eastAsia="YaHei Consolas Hybrid" w:hAnsi="YaHei Consolas Hybrid" w:cs="Segoe UI"/>
                <w:color w:val="FF0000"/>
                <w:sz w:val="18"/>
                <w:szCs w:val="18"/>
              </w:rPr>
              <w:t>']'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 xml:space="preserve">s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-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if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!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flag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printf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FF0000"/>
                <w:sz w:val="18"/>
                <w:szCs w:val="18"/>
              </w:rPr>
              <w:t>"empty set"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puts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FF0000"/>
                <w:sz w:val="18"/>
                <w:szCs w:val="18"/>
              </w:rPr>
              <w:t>""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return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0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</w:tc>
      </w:tr>
    </w:tbl>
    <w:p w:rsidR="001618D0" w:rsidRPr="001618D0" w:rsidRDefault="001618D0" w:rsidP="001618D0">
      <w:pPr>
        <w:numPr>
          <w:ilvl w:val="0"/>
          <w:numId w:val="6"/>
        </w:numPr>
        <w:shd w:val="clear" w:color="auto" w:fill="FFFFFF"/>
        <w:spacing w:after="192" w:line="285" w:lineRule="atLeast"/>
        <w:ind w:left="600"/>
        <w:rPr>
          <w:rFonts w:ascii="YaHei Consolas Hybrid" w:eastAsia="YaHei Consolas Hybrid" w:hAnsi="YaHei Consolas Hybrid" w:cs="Segoe UI"/>
          <w:color w:val="4E4E4E"/>
          <w:sz w:val="18"/>
          <w:szCs w:val="18"/>
        </w:rPr>
      </w:pPr>
      <w:r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lastRenderedPageBreak/>
        <w:t>练习</w:t>
      </w:r>
      <w:r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:</w:t>
      </w:r>
    </w:p>
    <w:p w:rsidR="001618D0" w:rsidRPr="001618D0" w:rsidRDefault="00AB6209" w:rsidP="001618D0">
      <w:pPr>
        <w:numPr>
          <w:ilvl w:val="1"/>
          <w:numId w:val="6"/>
        </w:numPr>
        <w:shd w:val="clear" w:color="auto" w:fill="FFFFFF"/>
        <w:spacing w:line="285" w:lineRule="atLeast"/>
        <w:ind w:left="1200"/>
        <w:rPr>
          <w:rFonts w:ascii="YaHei Consolas Hybrid" w:eastAsia="YaHei Consolas Hybrid" w:hAnsi="YaHei Consolas Hybrid" w:cs="Segoe UI"/>
          <w:color w:val="4E4E4E"/>
          <w:sz w:val="18"/>
          <w:szCs w:val="18"/>
        </w:rPr>
      </w:pPr>
      <w:hyperlink r:id="rId33" w:history="1">
        <w:r w:rsidR="001618D0" w:rsidRPr="001618D0">
          <w:rPr>
            <w:rStyle w:val="a3"/>
            <w:rFonts w:ascii="YaHei Consolas Hybrid" w:eastAsia="YaHei Consolas Hybrid" w:hAnsi="YaHei Consolas Hybrid" w:cs="Segoe UI"/>
            <w:color w:val="0071BB"/>
            <w:sz w:val="18"/>
            <w:szCs w:val="18"/>
          </w:rPr>
          <w:t>poj1436 Horizontally Visible Segments</w:t>
        </w:r>
      </w:hyperlink>
    </w:p>
    <w:p w:rsidR="001618D0" w:rsidRPr="001618D0" w:rsidRDefault="00AB6209" w:rsidP="001618D0">
      <w:pPr>
        <w:numPr>
          <w:ilvl w:val="1"/>
          <w:numId w:val="6"/>
        </w:numPr>
        <w:shd w:val="clear" w:color="auto" w:fill="FFFFFF"/>
        <w:spacing w:line="285" w:lineRule="atLeast"/>
        <w:ind w:left="1200"/>
        <w:rPr>
          <w:rFonts w:ascii="YaHei Consolas Hybrid" w:eastAsia="YaHei Consolas Hybrid" w:hAnsi="YaHei Consolas Hybrid" w:cs="Segoe UI"/>
          <w:color w:val="4E4E4E"/>
          <w:sz w:val="18"/>
          <w:szCs w:val="18"/>
        </w:rPr>
      </w:pPr>
      <w:hyperlink r:id="rId34" w:history="1">
        <w:r w:rsidR="001618D0" w:rsidRPr="001618D0">
          <w:rPr>
            <w:rStyle w:val="a3"/>
            <w:rFonts w:ascii="YaHei Consolas Hybrid" w:eastAsia="YaHei Consolas Hybrid" w:hAnsi="YaHei Consolas Hybrid" w:cs="Segoe UI"/>
            <w:color w:val="0071BB"/>
            <w:sz w:val="18"/>
            <w:szCs w:val="18"/>
          </w:rPr>
          <w:t>poj2991 Crane</w:t>
        </w:r>
      </w:hyperlink>
    </w:p>
    <w:p w:rsidR="001618D0" w:rsidRPr="001618D0" w:rsidRDefault="00AB6209" w:rsidP="001618D0">
      <w:pPr>
        <w:numPr>
          <w:ilvl w:val="1"/>
          <w:numId w:val="6"/>
        </w:numPr>
        <w:shd w:val="clear" w:color="auto" w:fill="FFFFFF"/>
        <w:spacing w:line="285" w:lineRule="atLeast"/>
        <w:ind w:left="1200"/>
        <w:rPr>
          <w:rFonts w:ascii="YaHei Consolas Hybrid" w:eastAsia="YaHei Consolas Hybrid" w:hAnsi="YaHei Consolas Hybrid" w:cs="Segoe UI"/>
          <w:color w:val="4E4E4E"/>
          <w:sz w:val="18"/>
          <w:szCs w:val="18"/>
        </w:rPr>
      </w:pPr>
      <w:hyperlink r:id="rId35" w:history="1">
        <w:r w:rsidR="001618D0" w:rsidRPr="001618D0">
          <w:rPr>
            <w:rStyle w:val="a3"/>
            <w:rFonts w:ascii="YaHei Consolas Hybrid" w:eastAsia="YaHei Consolas Hybrid" w:hAnsi="YaHei Consolas Hybrid" w:cs="Segoe UI"/>
            <w:color w:val="0071BB"/>
            <w:sz w:val="18"/>
            <w:szCs w:val="18"/>
          </w:rPr>
          <w:t>Another LCIS</w:t>
        </w:r>
      </w:hyperlink>
    </w:p>
    <w:p w:rsidR="001618D0" w:rsidRDefault="00AB6209" w:rsidP="001618D0">
      <w:pPr>
        <w:numPr>
          <w:ilvl w:val="1"/>
          <w:numId w:val="6"/>
        </w:numPr>
        <w:shd w:val="clear" w:color="auto" w:fill="FFFFFF"/>
        <w:spacing w:line="285" w:lineRule="atLeast"/>
        <w:ind w:left="1200"/>
        <w:rPr>
          <w:rFonts w:ascii="YaHei Consolas Hybrid" w:eastAsia="YaHei Consolas Hybrid" w:hAnsi="YaHei Consolas Hybrid" w:cs="Segoe UI"/>
          <w:color w:val="4E4E4E"/>
          <w:sz w:val="18"/>
          <w:szCs w:val="18"/>
        </w:rPr>
      </w:pPr>
      <w:hyperlink r:id="rId36" w:history="1">
        <w:r w:rsidR="001618D0" w:rsidRPr="001618D0">
          <w:rPr>
            <w:rStyle w:val="a3"/>
            <w:rFonts w:ascii="YaHei Consolas Hybrid" w:eastAsia="YaHei Consolas Hybrid" w:hAnsi="YaHei Consolas Hybrid" w:cs="Segoe UI"/>
            <w:color w:val="0071BB"/>
            <w:sz w:val="18"/>
            <w:szCs w:val="18"/>
          </w:rPr>
          <w:t>Bracket Sequence</w:t>
        </w:r>
      </w:hyperlink>
    </w:p>
    <w:p w:rsidR="001618D0" w:rsidRPr="001618D0" w:rsidRDefault="001618D0" w:rsidP="001618D0">
      <w:pPr>
        <w:shd w:val="clear" w:color="auto" w:fill="FFFFFF"/>
        <w:spacing w:line="285" w:lineRule="atLeast"/>
        <w:rPr>
          <w:rFonts w:ascii="YaHei Consolas Hybrid" w:eastAsia="YaHei Consolas Hybrid" w:hAnsi="YaHei Consolas Hybrid" w:cs="Segoe UI"/>
          <w:color w:val="4E4E4E"/>
          <w:sz w:val="18"/>
          <w:szCs w:val="18"/>
        </w:rPr>
      </w:pPr>
    </w:p>
    <w:p w:rsidR="001618D0" w:rsidRPr="001618D0" w:rsidRDefault="001618D0" w:rsidP="001618D0">
      <w:pPr>
        <w:numPr>
          <w:ilvl w:val="0"/>
          <w:numId w:val="6"/>
        </w:numPr>
        <w:shd w:val="clear" w:color="auto" w:fill="FFFFFF"/>
        <w:spacing w:line="285" w:lineRule="atLeast"/>
        <w:ind w:left="600"/>
        <w:rPr>
          <w:rFonts w:ascii="YaHei Consolas Hybrid" w:eastAsia="YaHei Consolas Hybrid" w:hAnsi="YaHei Consolas Hybrid" w:cs="Segoe UI"/>
          <w:color w:val="4E4E4E"/>
          <w:sz w:val="18"/>
          <w:szCs w:val="18"/>
        </w:rPr>
      </w:pPr>
      <w:r w:rsidRPr="001618D0">
        <w:rPr>
          <w:rFonts w:ascii="YaHei Consolas Hybrid" w:eastAsia="YaHei Consolas Hybrid" w:hAnsi="YaHei Consolas Hybrid" w:cs="Segoe UI" w:hint="eastAsia"/>
          <w:color w:val="FF0000"/>
          <w:sz w:val="18"/>
          <w:szCs w:val="18"/>
        </w:rPr>
        <w:t>区间合并</w:t>
      </w:r>
      <w:r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br/>
      </w:r>
      <w:r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这类题目会询问区间中满足条件的连续最长区间</w:t>
      </w:r>
      <w:r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,</w:t>
      </w:r>
      <w:r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所以</w:t>
      </w:r>
      <w:r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PushUp</w:t>
      </w:r>
      <w:r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的时候需要对左右儿子的区间进行合并</w:t>
      </w:r>
    </w:p>
    <w:p w:rsidR="001618D0" w:rsidRPr="001618D0" w:rsidRDefault="00AB6209" w:rsidP="001618D0">
      <w:pPr>
        <w:numPr>
          <w:ilvl w:val="1"/>
          <w:numId w:val="6"/>
        </w:numPr>
        <w:shd w:val="clear" w:color="auto" w:fill="FFFFFF"/>
        <w:spacing w:line="285" w:lineRule="atLeast"/>
        <w:ind w:left="1200"/>
        <w:rPr>
          <w:rFonts w:ascii="YaHei Consolas Hybrid" w:eastAsia="YaHei Consolas Hybrid" w:hAnsi="YaHei Consolas Hybrid" w:cs="Segoe UI"/>
          <w:color w:val="4E4E4E"/>
          <w:sz w:val="18"/>
          <w:szCs w:val="18"/>
        </w:rPr>
      </w:pPr>
      <w:hyperlink r:id="rId37" w:history="1">
        <w:r w:rsidR="001618D0" w:rsidRPr="001618D0">
          <w:rPr>
            <w:rStyle w:val="a3"/>
            <w:rFonts w:ascii="YaHei Consolas Hybrid" w:eastAsia="YaHei Consolas Hybrid" w:hAnsi="YaHei Consolas Hybrid" w:cs="Segoe UI"/>
            <w:color w:val="0071BB"/>
            <w:sz w:val="18"/>
            <w:szCs w:val="18"/>
          </w:rPr>
          <w:t>poj3667 Hotel</w:t>
        </w:r>
      </w:hyperlink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br/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题意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:1 a: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询问是不是有连续长度为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a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的空房间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,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有的话住进</w:t>
      </w:r>
      <w:proofErr w:type="gramStart"/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最左边</w:t>
      </w:r>
      <w:proofErr w:type="gramEnd"/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br/>
        <w:t>2 a b: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将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[a,a+b-1]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的房间清空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br/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思路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: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记录区间中最长的空房间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br/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线段</w:t>
      </w:r>
      <w:proofErr w:type="gramStart"/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树操作</w:t>
      </w:r>
      <w:proofErr w:type="gramEnd"/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:update: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区间替换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 xml:space="preserve"> query: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询问满足条件的最左断点</w:t>
      </w:r>
    </w:p>
    <w:p w:rsidR="001618D0" w:rsidRPr="001618D0" w:rsidRDefault="00AB6209" w:rsidP="001618D0">
      <w:pPr>
        <w:shd w:val="clear" w:color="auto" w:fill="F3F8D7"/>
        <w:spacing w:line="285" w:lineRule="atLeast"/>
        <w:ind w:leftChars="100" w:left="210"/>
        <w:rPr>
          <w:rFonts w:ascii="YaHei Consolas Hybrid" w:eastAsia="YaHei Consolas Hybrid" w:hAnsi="YaHei Consolas Hybrid" w:cs="Segoe UI"/>
          <w:b/>
          <w:color w:val="000000"/>
          <w:sz w:val="18"/>
          <w:szCs w:val="18"/>
        </w:rPr>
      </w:pPr>
      <w:hyperlink r:id="rId38" w:anchor="examples" w:history="1">
        <w:r w:rsidR="001618D0" w:rsidRPr="001618D0">
          <w:rPr>
            <w:rStyle w:val="a3"/>
            <w:rFonts w:ascii="YaHei Consolas Hybrid" w:eastAsia="YaHei Consolas Hybrid" w:hAnsi="YaHei Consolas Hybrid" w:cs="Segoe UI"/>
            <w:b/>
            <w:color w:val="99CC00"/>
            <w:sz w:val="18"/>
            <w:szCs w:val="18"/>
            <w:vertAlign w:val="superscript"/>
          </w:rPr>
          <w:t>?</w:t>
        </w:r>
      </w:hyperlink>
      <w:hyperlink r:id="rId39" w:history="1">
        <w:r w:rsidR="001618D0" w:rsidRPr="001618D0">
          <w:rPr>
            <w:rStyle w:val="a3"/>
            <w:rFonts w:ascii="YaHei Consolas Hybrid" w:eastAsia="YaHei Consolas Hybrid" w:hAnsi="YaHei Consolas Hybrid" w:cs="Segoe UI"/>
            <w:b/>
            <w:color w:val="0071BB"/>
            <w:sz w:val="18"/>
            <w:szCs w:val="18"/>
          </w:rPr>
          <w:t>View Code</w:t>
        </w:r>
      </w:hyperlink>
      <w:r w:rsidR="001618D0" w:rsidRPr="001618D0">
        <w:rPr>
          <w:rFonts w:ascii="YaHei Consolas Hybrid" w:eastAsia="YaHei Consolas Hybrid" w:hAnsi="YaHei Consolas Hybrid" w:cs="Tahoma"/>
          <w:b/>
          <w:color w:val="000000"/>
          <w:sz w:val="18"/>
          <w:szCs w:val="18"/>
        </w:rPr>
        <w:t> CPP</w:t>
      </w:r>
    </w:p>
    <w:tbl>
      <w:tblPr>
        <w:tblW w:w="792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"/>
        <w:gridCol w:w="7498"/>
      </w:tblGrid>
      <w:tr w:rsidR="001618D0" w:rsidRPr="001618D0" w:rsidTr="001618D0">
        <w:trPr>
          <w:jc w:val="center"/>
        </w:trPr>
        <w:tc>
          <w:tcPr>
            <w:tcW w:w="422" w:type="dxa"/>
            <w:shd w:val="clear" w:color="auto" w:fill="DDEEFF"/>
            <w:hideMark/>
          </w:tcPr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5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6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7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8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9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10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11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12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13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14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15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16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17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18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lastRenderedPageBreak/>
              <w:t>19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20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21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22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23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24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25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26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27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28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29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30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31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32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33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34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35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36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37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38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39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40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41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42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43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44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45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46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47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48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49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50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51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52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53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54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55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56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57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58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59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60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61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62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lastRenderedPageBreak/>
              <w:t>63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64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65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66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67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68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69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70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71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72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73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74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75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76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77</w:t>
            </w:r>
          </w:p>
        </w:tc>
        <w:tc>
          <w:tcPr>
            <w:tcW w:w="7498" w:type="dxa"/>
            <w:shd w:val="clear" w:color="auto" w:fill="EEEEEE"/>
            <w:hideMark/>
          </w:tcPr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339900"/>
                <w:sz w:val="18"/>
                <w:szCs w:val="18"/>
              </w:rPr>
              <w:lastRenderedPageBreak/>
              <w:t>#include &lt;cstdio&gt;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339900"/>
                <w:sz w:val="18"/>
                <w:szCs w:val="18"/>
              </w:rPr>
              <w:t>#include &lt;cstring&gt;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339900"/>
                <w:sz w:val="18"/>
                <w:szCs w:val="18"/>
              </w:rPr>
              <w:t>#include &lt;cctype&gt;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339900"/>
                <w:sz w:val="18"/>
                <w:szCs w:val="18"/>
              </w:rPr>
              <w:t>#include &lt;algorithm&gt;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using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namespace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std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339900"/>
                <w:sz w:val="18"/>
                <w:szCs w:val="18"/>
              </w:rPr>
              <w:t>#define lson l , m , rt &lt;&lt; 1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339900"/>
                <w:sz w:val="18"/>
                <w:szCs w:val="18"/>
              </w:rPr>
              <w:t>#define rson m + 1 , r , rt &lt;&lt; 1 | 1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 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const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maxn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55555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lsum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maxn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&lt;&lt;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2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, rsum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maxn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&lt;&lt;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2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, msum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maxn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&lt;&lt;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2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cover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maxn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&lt;&lt;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2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 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bookmarkStart w:id="0" w:name="OLE_LINK5"/>
            <w:bookmarkStart w:id="1" w:name="OLE_LINK6"/>
            <w:bookmarkStart w:id="2" w:name="OLE_LINK7"/>
            <w:bookmarkStart w:id="3" w:name="OLE_LINK8"/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void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PushDown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rt,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if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cover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!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-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cover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&lt;&lt;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cover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&lt;&lt;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|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cover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proofErr w:type="gramStart"/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msum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proofErr w:type="gramEnd"/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&lt;&lt;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lsum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&lt;&lt;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rsum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&lt;&lt;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cover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?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0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: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-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m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&gt;&gt;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lastRenderedPageBreak/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proofErr w:type="gramStart"/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msum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proofErr w:type="gramEnd"/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&lt;&lt;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|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lsum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&lt;&lt;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|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rsum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&lt;&lt;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|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cover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?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0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: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m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&gt;&gt;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cover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-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bookmarkStart w:id="4" w:name="OLE_LINK3"/>
            <w:bookmarkStart w:id="5" w:name="OLE_LINK4"/>
            <w:bookmarkEnd w:id="0"/>
            <w:bookmarkEnd w:id="1"/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void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PushUp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rt,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lsum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lsum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&lt;&lt;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rsum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rsum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&lt;&lt;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|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if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lsum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-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m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&gt;&gt;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lsum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lsum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&lt;&lt;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|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if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rsum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m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&gt;&gt;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rsum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rsum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&lt;&lt;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msum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max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lsum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&lt;&lt;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|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rsum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&lt;&lt;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, max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msum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&lt;&lt;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, msum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&lt;&lt;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|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]))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bookmarkEnd w:id="4"/>
          <w:bookmarkEnd w:id="5"/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void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build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l,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r,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msum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lsum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rsum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-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l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cover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-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if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l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return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l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&gt;&gt;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build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lson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build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rson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void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update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L,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R,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c,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l,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r,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if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L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l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&amp;&amp;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proofErr w:type="gramStart"/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msum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proofErr w:type="gramEnd"/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lsum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rsum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c 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?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0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: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-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l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cover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c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return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PushDown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rt , r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-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l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l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&gt;&gt;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if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L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update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L , R , c , lson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if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m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update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L , R , c , rson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PushUp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rt , r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-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l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query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w,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l,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r,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if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l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return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l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PushDown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rt , r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-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l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l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&gt;&gt;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bookmarkStart w:id="6" w:name="OLE_LINK1"/>
            <w:bookmarkStart w:id="7" w:name="OLE_LINK2"/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if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msum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&lt;&lt;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&gt;=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w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return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query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w , lson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else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if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rsum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&lt;&lt;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lsum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&lt;&lt;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|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&gt;=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w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return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-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rsum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&lt;&lt;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return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query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w , rson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bookmarkEnd w:id="6"/>
          <w:bookmarkEnd w:id="7"/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bookmarkEnd w:id="2"/>
          <w:bookmarkEnd w:id="3"/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main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n , m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scanf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FF0000"/>
                <w:sz w:val="18"/>
                <w:szCs w:val="18"/>
              </w:rPr>
              <w:t>"%d%d"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,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&amp;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n,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&amp;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lastRenderedPageBreak/>
              <w:tab/>
              <w:t>build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, n ,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while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m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--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op , a , b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scanf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FF0000"/>
                <w:sz w:val="18"/>
                <w:szCs w:val="18"/>
              </w:rPr>
              <w:t>"%d"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,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&amp;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op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if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op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scanf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FF0000"/>
                <w:sz w:val="18"/>
                <w:szCs w:val="18"/>
              </w:rPr>
              <w:t>"%d"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,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&amp;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a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if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msum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a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puts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FF0000"/>
                <w:sz w:val="18"/>
                <w:szCs w:val="18"/>
              </w:rPr>
              <w:t>"0"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else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p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query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a ,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, n ,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printf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FF0000"/>
                <w:sz w:val="18"/>
                <w:szCs w:val="18"/>
              </w:rPr>
              <w:t>"%d</w:t>
            </w:r>
            <w:r w:rsidRPr="001618D0">
              <w:rPr>
                <w:rFonts w:ascii="YaHei Consolas Hybrid" w:eastAsia="YaHei Consolas Hybrid" w:hAnsi="YaHei Consolas Hybrid" w:cs="Segoe UI"/>
                <w:b/>
                <w:color w:val="000099"/>
                <w:sz w:val="18"/>
                <w:szCs w:val="18"/>
              </w:rPr>
              <w:t>\n</w:t>
            </w:r>
            <w:r w:rsidRPr="001618D0">
              <w:rPr>
                <w:rFonts w:ascii="YaHei Consolas Hybrid" w:eastAsia="YaHei Consolas Hybrid" w:hAnsi="YaHei Consolas Hybrid" w:cs="Segoe UI"/>
                <w:color w:val="FF0000"/>
                <w:sz w:val="18"/>
                <w:szCs w:val="18"/>
              </w:rPr>
              <w:t>"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,p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update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p , p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a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-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,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,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, n ,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else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scanf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FF0000"/>
                <w:sz w:val="18"/>
                <w:szCs w:val="18"/>
              </w:rPr>
              <w:t>"%d%d"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,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&amp;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a,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&amp;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b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update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a , a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b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-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,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0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,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, n ,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return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0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</w:tc>
      </w:tr>
    </w:tbl>
    <w:p w:rsidR="001618D0" w:rsidRPr="001618D0" w:rsidRDefault="001618D0" w:rsidP="001618D0">
      <w:pPr>
        <w:numPr>
          <w:ilvl w:val="0"/>
          <w:numId w:val="6"/>
        </w:numPr>
        <w:shd w:val="clear" w:color="auto" w:fill="FFFFFF"/>
        <w:spacing w:after="192" w:line="285" w:lineRule="atLeast"/>
        <w:ind w:left="600"/>
        <w:rPr>
          <w:rFonts w:ascii="YaHei Consolas Hybrid" w:eastAsia="YaHei Consolas Hybrid" w:hAnsi="YaHei Consolas Hybrid" w:cs="Segoe UI"/>
          <w:color w:val="4E4E4E"/>
          <w:sz w:val="18"/>
          <w:szCs w:val="18"/>
        </w:rPr>
      </w:pPr>
      <w:r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lastRenderedPageBreak/>
        <w:t>练习</w:t>
      </w:r>
      <w:r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:</w:t>
      </w:r>
    </w:p>
    <w:p w:rsidR="001618D0" w:rsidRPr="001618D0" w:rsidRDefault="00AB6209" w:rsidP="001618D0">
      <w:pPr>
        <w:numPr>
          <w:ilvl w:val="1"/>
          <w:numId w:val="6"/>
        </w:numPr>
        <w:shd w:val="clear" w:color="auto" w:fill="FFFFFF"/>
        <w:spacing w:line="285" w:lineRule="atLeast"/>
        <w:ind w:left="1200"/>
        <w:rPr>
          <w:rFonts w:ascii="YaHei Consolas Hybrid" w:eastAsia="YaHei Consolas Hybrid" w:hAnsi="YaHei Consolas Hybrid" w:cs="Segoe UI"/>
          <w:color w:val="4E4E4E"/>
          <w:sz w:val="18"/>
          <w:szCs w:val="18"/>
        </w:rPr>
      </w:pPr>
      <w:hyperlink r:id="rId40" w:history="1">
        <w:r w:rsidR="001618D0" w:rsidRPr="001618D0">
          <w:rPr>
            <w:rStyle w:val="a3"/>
            <w:rFonts w:ascii="YaHei Consolas Hybrid" w:eastAsia="YaHei Consolas Hybrid" w:hAnsi="YaHei Consolas Hybrid" w:cs="Segoe UI"/>
            <w:color w:val="0071BB"/>
            <w:sz w:val="18"/>
            <w:szCs w:val="18"/>
          </w:rPr>
          <w:t>hdu3308 LCIS</w:t>
        </w:r>
      </w:hyperlink>
    </w:p>
    <w:p w:rsidR="001618D0" w:rsidRPr="001618D0" w:rsidRDefault="00AB6209" w:rsidP="001618D0">
      <w:pPr>
        <w:numPr>
          <w:ilvl w:val="1"/>
          <w:numId w:val="6"/>
        </w:numPr>
        <w:shd w:val="clear" w:color="auto" w:fill="FFFFFF"/>
        <w:spacing w:line="285" w:lineRule="atLeast"/>
        <w:ind w:left="1200"/>
        <w:rPr>
          <w:rFonts w:ascii="YaHei Consolas Hybrid" w:eastAsia="YaHei Consolas Hybrid" w:hAnsi="YaHei Consolas Hybrid" w:cs="Segoe UI"/>
          <w:color w:val="4E4E4E"/>
          <w:sz w:val="18"/>
          <w:szCs w:val="18"/>
        </w:rPr>
      </w:pPr>
      <w:hyperlink r:id="rId41" w:history="1">
        <w:r w:rsidR="001618D0" w:rsidRPr="001618D0">
          <w:rPr>
            <w:rStyle w:val="a3"/>
            <w:rFonts w:ascii="YaHei Consolas Hybrid" w:eastAsia="YaHei Consolas Hybrid" w:hAnsi="YaHei Consolas Hybrid" w:cs="Segoe UI"/>
            <w:color w:val="0071BB"/>
            <w:sz w:val="18"/>
            <w:szCs w:val="18"/>
          </w:rPr>
          <w:t>hdu3397 Sequence operation</w:t>
        </w:r>
      </w:hyperlink>
    </w:p>
    <w:p w:rsidR="001618D0" w:rsidRPr="001618D0" w:rsidRDefault="00AB6209" w:rsidP="001618D0">
      <w:pPr>
        <w:numPr>
          <w:ilvl w:val="1"/>
          <w:numId w:val="6"/>
        </w:numPr>
        <w:shd w:val="clear" w:color="auto" w:fill="FFFFFF"/>
        <w:spacing w:line="285" w:lineRule="atLeast"/>
        <w:ind w:left="1200"/>
        <w:rPr>
          <w:rFonts w:ascii="YaHei Consolas Hybrid" w:eastAsia="YaHei Consolas Hybrid" w:hAnsi="YaHei Consolas Hybrid" w:cs="Segoe UI"/>
          <w:color w:val="4E4E4E"/>
          <w:sz w:val="18"/>
          <w:szCs w:val="18"/>
        </w:rPr>
      </w:pPr>
      <w:hyperlink r:id="rId42" w:history="1">
        <w:r w:rsidR="001618D0" w:rsidRPr="001618D0">
          <w:rPr>
            <w:rStyle w:val="a3"/>
            <w:rFonts w:ascii="YaHei Consolas Hybrid" w:eastAsia="YaHei Consolas Hybrid" w:hAnsi="YaHei Consolas Hybrid" w:cs="Segoe UI"/>
            <w:color w:val="0071BB"/>
            <w:sz w:val="18"/>
            <w:szCs w:val="18"/>
          </w:rPr>
          <w:t>hdu2871 Memory Control</w:t>
        </w:r>
      </w:hyperlink>
    </w:p>
    <w:p w:rsidR="001618D0" w:rsidRPr="001618D0" w:rsidRDefault="00AB6209" w:rsidP="001618D0">
      <w:pPr>
        <w:numPr>
          <w:ilvl w:val="1"/>
          <w:numId w:val="6"/>
        </w:numPr>
        <w:shd w:val="clear" w:color="auto" w:fill="FFFFFF"/>
        <w:spacing w:line="285" w:lineRule="atLeast"/>
        <w:ind w:left="1200"/>
        <w:rPr>
          <w:rFonts w:ascii="YaHei Consolas Hybrid" w:eastAsia="YaHei Consolas Hybrid" w:hAnsi="YaHei Consolas Hybrid" w:cs="Segoe UI"/>
          <w:color w:val="4E4E4E"/>
          <w:sz w:val="18"/>
          <w:szCs w:val="18"/>
        </w:rPr>
      </w:pPr>
      <w:hyperlink r:id="rId43" w:history="1">
        <w:r w:rsidR="001618D0" w:rsidRPr="001618D0">
          <w:rPr>
            <w:rStyle w:val="a3"/>
            <w:rFonts w:ascii="YaHei Consolas Hybrid" w:eastAsia="YaHei Consolas Hybrid" w:hAnsi="YaHei Consolas Hybrid" w:cs="Segoe UI"/>
            <w:color w:val="0071BB"/>
            <w:sz w:val="18"/>
            <w:szCs w:val="18"/>
          </w:rPr>
          <w:t>hdu1540 Tunnel Warfare</w:t>
        </w:r>
      </w:hyperlink>
    </w:p>
    <w:p w:rsidR="001618D0" w:rsidRPr="001618D0" w:rsidRDefault="00AB6209" w:rsidP="001618D0">
      <w:pPr>
        <w:numPr>
          <w:ilvl w:val="1"/>
          <w:numId w:val="6"/>
        </w:numPr>
        <w:shd w:val="clear" w:color="auto" w:fill="FFFFFF"/>
        <w:spacing w:line="285" w:lineRule="atLeast"/>
        <w:ind w:left="1200"/>
        <w:rPr>
          <w:rFonts w:ascii="YaHei Consolas Hybrid" w:eastAsia="YaHei Consolas Hybrid" w:hAnsi="YaHei Consolas Hybrid" w:cs="Segoe UI"/>
          <w:color w:val="4E4E4E"/>
          <w:sz w:val="18"/>
          <w:szCs w:val="18"/>
        </w:rPr>
      </w:pPr>
      <w:hyperlink r:id="rId44" w:history="1">
        <w:r w:rsidR="001618D0" w:rsidRPr="001618D0">
          <w:rPr>
            <w:rStyle w:val="a3"/>
            <w:rFonts w:ascii="YaHei Consolas Hybrid" w:eastAsia="YaHei Consolas Hybrid" w:hAnsi="YaHei Consolas Hybrid" w:cs="Segoe UI"/>
            <w:color w:val="0071BB"/>
            <w:sz w:val="18"/>
            <w:szCs w:val="18"/>
          </w:rPr>
          <w:t>CF46-D Parking Lot</w:t>
        </w:r>
      </w:hyperlink>
      <w:bookmarkStart w:id="8" w:name="_GoBack"/>
      <w:bookmarkEnd w:id="8"/>
    </w:p>
    <w:p w:rsidR="001618D0" w:rsidRPr="001618D0" w:rsidRDefault="001618D0" w:rsidP="001618D0">
      <w:pPr>
        <w:shd w:val="clear" w:color="auto" w:fill="FFFFFF"/>
        <w:spacing w:line="285" w:lineRule="atLeast"/>
        <w:rPr>
          <w:rFonts w:ascii="YaHei Consolas Hybrid" w:eastAsia="YaHei Consolas Hybrid" w:hAnsi="YaHei Consolas Hybrid" w:cs="Segoe UI"/>
          <w:color w:val="4E4E4E"/>
          <w:sz w:val="18"/>
          <w:szCs w:val="18"/>
        </w:rPr>
      </w:pPr>
    </w:p>
    <w:p w:rsidR="001618D0" w:rsidRPr="001618D0" w:rsidRDefault="001618D0" w:rsidP="001618D0">
      <w:pPr>
        <w:numPr>
          <w:ilvl w:val="0"/>
          <w:numId w:val="6"/>
        </w:numPr>
        <w:shd w:val="clear" w:color="auto" w:fill="FFFFFF"/>
        <w:spacing w:line="285" w:lineRule="atLeast"/>
        <w:ind w:left="600"/>
        <w:rPr>
          <w:rFonts w:ascii="YaHei Consolas Hybrid" w:eastAsia="YaHei Consolas Hybrid" w:hAnsi="YaHei Consolas Hybrid" w:cs="Segoe UI"/>
          <w:color w:val="4E4E4E"/>
          <w:sz w:val="18"/>
          <w:szCs w:val="18"/>
        </w:rPr>
      </w:pPr>
      <w:r w:rsidRPr="001618D0">
        <w:rPr>
          <w:rFonts w:ascii="YaHei Consolas Hybrid" w:eastAsia="YaHei Consolas Hybrid" w:hAnsi="YaHei Consolas Hybrid" w:cs="Segoe UI" w:hint="eastAsia"/>
          <w:color w:val="FF0000"/>
          <w:sz w:val="18"/>
          <w:szCs w:val="18"/>
        </w:rPr>
        <w:t>扫描线</w:t>
      </w:r>
      <w:r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br/>
      </w:r>
      <w:r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这类题目需要将一些操作排序</w:t>
      </w:r>
      <w:r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,</w:t>
      </w:r>
      <w:r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然后从左到右用一根扫描线</w:t>
      </w:r>
      <w:r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(</w:t>
      </w:r>
      <w:r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当然是在我们脑子里</w:t>
      </w:r>
      <w:r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)</w:t>
      </w:r>
      <w:r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扫过去</w:t>
      </w:r>
      <w:r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br/>
      </w:r>
      <w:r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最典型的就是矩形面积并</w:t>
      </w:r>
      <w:r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,</w:t>
      </w:r>
      <w:r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周长并等题</w:t>
      </w:r>
    </w:p>
    <w:p w:rsidR="001618D0" w:rsidRPr="001618D0" w:rsidRDefault="00AB6209" w:rsidP="001618D0">
      <w:pPr>
        <w:numPr>
          <w:ilvl w:val="1"/>
          <w:numId w:val="6"/>
        </w:numPr>
        <w:shd w:val="clear" w:color="auto" w:fill="FFFFFF"/>
        <w:spacing w:line="285" w:lineRule="atLeast"/>
        <w:ind w:left="1200"/>
        <w:rPr>
          <w:rFonts w:ascii="YaHei Consolas Hybrid" w:eastAsia="YaHei Consolas Hybrid" w:hAnsi="YaHei Consolas Hybrid" w:cs="Segoe UI"/>
          <w:color w:val="4E4E4E"/>
          <w:sz w:val="18"/>
          <w:szCs w:val="18"/>
        </w:rPr>
      </w:pPr>
      <w:hyperlink r:id="rId45" w:history="1">
        <w:r w:rsidR="001618D0" w:rsidRPr="001618D0">
          <w:rPr>
            <w:rStyle w:val="a3"/>
            <w:rFonts w:ascii="YaHei Consolas Hybrid" w:eastAsia="YaHei Consolas Hybrid" w:hAnsi="YaHei Consolas Hybrid" w:cs="Segoe UI"/>
            <w:color w:val="0071BB"/>
            <w:sz w:val="18"/>
            <w:szCs w:val="18"/>
          </w:rPr>
          <w:t>hdu1542 Atlantis</w:t>
        </w:r>
      </w:hyperlink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br/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题意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: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矩形面积并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br/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思路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: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浮点数先要离散化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;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然后把矩形分成两条边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,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上边和下边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,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对横轴建树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,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然后从下到上扫描上去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,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用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cnt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表示该区间下边比上边多几个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br/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线段</w:t>
      </w:r>
      <w:proofErr w:type="gramStart"/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树操作</w:t>
      </w:r>
      <w:proofErr w:type="gramEnd"/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:update: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区间增减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 xml:space="preserve"> query: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直接取根节点的值</w:t>
      </w:r>
    </w:p>
    <w:p w:rsidR="001618D0" w:rsidRPr="001618D0" w:rsidRDefault="00AB6209" w:rsidP="001618D0">
      <w:pPr>
        <w:shd w:val="clear" w:color="auto" w:fill="F3F8D7"/>
        <w:spacing w:line="285" w:lineRule="atLeast"/>
        <w:ind w:leftChars="100" w:left="210"/>
        <w:rPr>
          <w:rFonts w:ascii="YaHei Consolas Hybrid" w:eastAsia="YaHei Consolas Hybrid" w:hAnsi="YaHei Consolas Hybrid" w:cs="Segoe UI"/>
          <w:b/>
          <w:color w:val="000000"/>
          <w:sz w:val="18"/>
          <w:szCs w:val="18"/>
        </w:rPr>
      </w:pPr>
      <w:hyperlink r:id="rId46" w:anchor="examples" w:history="1">
        <w:r w:rsidR="001618D0" w:rsidRPr="001618D0">
          <w:rPr>
            <w:rStyle w:val="a3"/>
            <w:rFonts w:ascii="YaHei Consolas Hybrid" w:eastAsia="YaHei Consolas Hybrid" w:hAnsi="YaHei Consolas Hybrid" w:cs="Segoe UI"/>
            <w:b/>
            <w:color w:val="99CC00"/>
            <w:sz w:val="18"/>
            <w:szCs w:val="18"/>
            <w:vertAlign w:val="superscript"/>
          </w:rPr>
          <w:t>?</w:t>
        </w:r>
      </w:hyperlink>
      <w:hyperlink r:id="rId47" w:history="1">
        <w:r w:rsidR="001618D0" w:rsidRPr="001618D0">
          <w:rPr>
            <w:rStyle w:val="a3"/>
            <w:rFonts w:ascii="YaHei Consolas Hybrid" w:eastAsia="YaHei Consolas Hybrid" w:hAnsi="YaHei Consolas Hybrid" w:cs="Segoe UI"/>
            <w:b/>
            <w:color w:val="0071BB"/>
            <w:sz w:val="18"/>
            <w:szCs w:val="18"/>
          </w:rPr>
          <w:t>View Code</w:t>
        </w:r>
      </w:hyperlink>
      <w:r w:rsidR="001618D0" w:rsidRPr="001618D0">
        <w:rPr>
          <w:rFonts w:ascii="YaHei Consolas Hybrid" w:eastAsia="YaHei Consolas Hybrid" w:hAnsi="YaHei Consolas Hybrid" w:cs="Tahoma"/>
          <w:b/>
          <w:color w:val="000000"/>
          <w:sz w:val="18"/>
          <w:szCs w:val="18"/>
        </w:rPr>
        <w:t> CPP</w:t>
      </w:r>
    </w:p>
    <w:tbl>
      <w:tblPr>
        <w:tblW w:w="792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"/>
        <w:gridCol w:w="7498"/>
      </w:tblGrid>
      <w:tr w:rsidR="001618D0" w:rsidRPr="001618D0" w:rsidTr="001618D0">
        <w:trPr>
          <w:jc w:val="center"/>
        </w:trPr>
        <w:tc>
          <w:tcPr>
            <w:tcW w:w="225" w:type="dxa"/>
            <w:shd w:val="clear" w:color="auto" w:fill="DDEEFF"/>
            <w:hideMark/>
          </w:tcPr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5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6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7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8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9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lastRenderedPageBreak/>
              <w:t>10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11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12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13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14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15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16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17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18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19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20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21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22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23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24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25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26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27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28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29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30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31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32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33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34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35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36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37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38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39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40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41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42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43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44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45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46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47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48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49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50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51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52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53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lastRenderedPageBreak/>
              <w:t>54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55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56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57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58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59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60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61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62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63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64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65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66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67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68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69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70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71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72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73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74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75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76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77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78</w:t>
            </w:r>
          </w:p>
        </w:tc>
        <w:tc>
          <w:tcPr>
            <w:tcW w:w="4000" w:type="dxa"/>
            <w:shd w:val="clear" w:color="auto" w:fill="EEEEEE"/>
            <w:hideMark/>
          </w:tcPr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339900"/>
                <w:sz w:val="18"/>
                <w:szCs w:val="18"/>
              </w:rPr>
              <w:lastRenderedPageBreak/>
              <w:t>#include &lt;cstdio&gt;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339900"/>
                <w:sz w:val="18"/>
                <w:szCs w:val="18"/>
              </w:rPr>
              <w:t>#include &lt;cstring&gt;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339900"/>
                <w:sz w:val="18"/>
                <w:szCs w:val="18"/>
              </w:rPr>
              <w:t>#include &lt;cctype&gt;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339900"/>
                <w:sz w:val="18"/>
                <w:szCs w:val="18"/>
              </w:rPr>
              <w:t>#include &lt;algorithm&gt;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using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namespace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std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339900"/>
                <w:sz w:val="18"/>
                <w:szCs w:val="18"/>
              </w:rPr>
              <w:t>#define lson l , m , rt &lt;&lt; 1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339900"/>
                <w:sz w:val="18"/>
                <w:szCs w:val="18"/>
              </w:rPr>
              <w:t>#define rson m + 1 , r , rt &lt;&lt; 1 | 1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 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const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maxn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2222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lastRenderedPageBreak/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cnt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maxn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&lt;&lt;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2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double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sum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maxn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&lt;&lt;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2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double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X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maxn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struct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Seg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double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h , l , r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s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Seg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(){}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Seg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double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a,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double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b,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double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c,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d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: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l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a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, 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b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, h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, s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d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bool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operator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const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Seg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&amp;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cmp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const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return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h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cmp.</w:t>
            </w:r>
            <w:r w:rsidRPr="001618D0">
              <w:rPr>
                <w:rFonts w:ascii="YaHei Consolas Hybrid" w:eastAsia="YaHei Consolas Hybrid" w:hAnsi="YaHei Consolas Hybrid" w:cs="Segoe UI"/>
                <w:color w:val="007788"/>
                <w:sz w:val="18"/>
                <w:szCs w:val="18"/>
              </w:rPr>
              <w:t>h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ss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maxn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void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PushUp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rt,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l,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if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cnt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sum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X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-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X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l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else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if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l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sum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0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else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sum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sum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&lt;&lt;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sum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&lt;&lt;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|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void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update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L,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R,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c,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l,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r,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if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L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l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&amp;&amp;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cnt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c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PushUp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 , l , 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return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l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&gt;&gt;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if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L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update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L , R , c , lson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if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m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update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L , R , c , rson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PushUp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 , l , 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Bin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double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key,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n,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double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X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[])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l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0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, r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n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-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while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l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l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&gt;&gt;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if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X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key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return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if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X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key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l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else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-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return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-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main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n , cas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while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~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scanf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FF0000"/>
                <w:sz w:val="18"/>
                <w:szCs w:val="18"/>
              </w:rPr>
              <w:t>"%d"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,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&amp;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&amp;&amp;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0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while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n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--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double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a , b , c , d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lastRenderedPageBreak/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scanf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FF0000"/>
                <w:sz w:val="18"/>
                <w:szCs w:val="18"/>
              </w:rPr>
              <w:t>"%lf%lf%lf%lf"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,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&amp;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a,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&amp;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b,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&amp;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c,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&amp;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d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X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a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ss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m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++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Seg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a , c , b ,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X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c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ss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m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++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Seg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a , c , d ,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-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sort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X , X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sort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ss , ss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k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for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i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i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 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i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++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if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X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!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X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-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X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k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++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X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memset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cnt ,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0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,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sizeof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cnt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memset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sum ,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0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,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sizeof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sum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double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ret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0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for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i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0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i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-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i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++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l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Bin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ss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.</w:t>
            </w:r>
            <w:r w:rsidRPr="001618D0">
              <w:rPr>
                <w:rFonts w:ascii="YaHei Consolas Hybrid" w:eastAsia="YaHei Consolas Hybrid" w:hAnsi="YaHei Consolas Hybrid" w:cs="Segoe UI"/>
                <w:color w:val="007788"/>
                <w:sz w:val="18"/>
                <w:szCs w:val="18"/>
              </w:rPr>
              <w:t>l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, k , X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Bin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ss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.</w:t>
            </w:r>
            <w:r w:rsidRPr="001618D0">
              <w:rPr>
                <w:rFonts w:ascii="YaHei Consolas Hybrid" w:eastAsia="YaHei Consolas Hybrid" w:hAnsi="YaHei Consolas Hybrid" w:cs="Segoe UI"/>
                <w:color w:val="007788"/>
                <w:sz w:val="18"/>
                <w:szCs w:val="18"/>
              </w:rPr>
              <w:t>r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, k , X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-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if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l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update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l , r , ss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.</w:t>
            </w:r>
            <w:r w:rsidRPr="001618D0">
              <w:rPr>
                <w:rFonts w:ascii="YaHei Consolas Hybrid" w:eastAsia="YaHei Consolas Hybrid" w:hAnsi="YaHei Consolas Hybrid" w:cs="Segoe UI"/>
                <w:color w:val="007788"/>
                <w:sz w:val="18"/>
                <w:szCs w:val="18"/>
              </w:rPr>
              <w:t>s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,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0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, k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-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,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 xml:space="preserve">ret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sum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*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ss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.</w:t>
            </w:r>
            <w:r w:rsidRPr="001618D0">
              <w:rPr>
                <w:rFonts w:ascii="YaHei Consolas Hybrid" w:eastAsia="YaHei Consolas Hybrid" w:hAnsi="YaHei Consolas Hybrid" w:cs="Segoe UI"/>
                <w:color w:val="007788"/>
                <w:sz w:val="18"/>
                <w:szCs w:val="18"/>
              </w:rPr>
              <w:t>h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-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ss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.</w:t>
            </w:r>
            <w:r w:rsidRPr="001618D0">
              <w:rPr>
                <w:rFonts w:ascii="YaHei Consolas Hybrid" w:eastAsia="YaHei Consolas Hybrid" w:hAnsi="YaHei Consolas Hybrid" w:cs="Segoe UI"/>
                <w:color w:val="007788"/>
                <w:sz w:val="18"/>
                <w:szCs w:val="18"/>
              </w:rPr>
              <w:t>h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printf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FF0000"/>
                <w:sz w:val="18"/>
                <w:szCs w:val="18"/>
              </w:rPr>
              <w:t>"Test case #%d</w:t>
            </w:r>
            <w:r w:rsidRPr="001618D0">
              <w:rPr>
                <w:rFonts w:ascii="YaHei Consolas Hybrid" w:eastAsia="YaHei Consolas Hybrid" w:hAnsi="YaHei Consolas Hybrid" w:cs="Segoe UI"/>
                <w:b/>
                <w:color w:val="000099"/>
                <w:sz w:val="18"/>
                <w:szCs w:val="18"/>
              </w:rPr>
              <w:t>\n</w:t>
            </w:r>
            <w:r w:rsidRPr="001618D0">
              <w:rPr>
                <w:rFonts w:ascii="YaHei Consolas Hybrid" w:eastAsia="YaHei Consolas Hybrid" w:hAnsi="YaHei Consolas Hybrid" w:cs="Segoe UI"/>
                <w:color w:val="FF0000"/>
                <w:sz w:val="18"/>
                <w:szCs w:val="18"/>
              </w:rPr>
              <w:t>Total explored area: %.2lf</w:t>
            </w:r>
            <w:r w:rsidRPr="001618D0">
              <w:rPr>
                <w:rFonts w:ascii="YaHei Consolas Hybrid" w:eastAsia="YaHei Consolas Hybrid" w:hAnsi="YaHei Consolas Hybrid" w:cs="Segoe UI"/>
                <w:b/>
                <w:color w:val="000099"/>
                <w:sz w:val="18"/>
                <w:szCs w:val="18"/>
              </w:rPr>
              <w:t>\n\n</w:t>
            </w:r>
            <w:r w:rsidRPr="001618D0">
              <w:rPr>
                <w:rFonts w:ascii="YaHei Consolas Hybrid" w:eastAsia="YaHei Consolas Hybrid" w:hAnsi="YaHei Consolas Hybrid" w:cs="Segoe UI"/>
                <w:color w:val="FF0000"/>
                <w:sz w:val="18"/>
                <w:szCs w:val="18"/>
              </w:rPr>
              <w:t>"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,cas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++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, ret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return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0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</w:tc>
      </w:tr>
    </w:tbl>
    <w:p w:rsidR="001618D0" w:rsidRPr="001618D0" w:rsidRDefault="00AB6209" w:rsidP="001618D0">
      <w:pPr>
        <w:numPr>
          <w:ilvl w:val="1"/>
          <w:numId w:val="6"/>
        </w:numPr>
        <w:shd w:val="clear" w:color="auto" w:fill="FFFFFF"/>
        <w:spacing w:line="285" w:lineRule="atLeast"/>
        <w:rPr>
          <w:rFonts w:ascii="YaHei Consolas Hybrid" w:eastAsia="YaHei Consolas Hybrid" w:hAnsi="YaHei Consolas Hybrid" w:cs="Segoe UI"/>
          <w:color w:val="4E4E4E"/>
          <w:sz w:val="18"/>
          <w:szCs w:val="18"/>
        </w:rPr>
      </w:pPr>
      <w:hyperlink r:id="rId48" w:history="1">
        <w:r w:rsidR="001618D0" w:rsidRPr="001618D0">
          <w:rPr>
            <w:rStyle w:val="a3"/>
            <w:rFonts w:ascii="YaHei Consolas Hybrid" w:eastAsia="YaHei Consolas Hybrid" w:hAnsi="YaHei Consolas Hybrid" w:cs="Segoe UI"/>
            <w:color w:val="0071BB"/>
            <w:sz w:val="18"/>
            <w:szCs w:val="18"/>
          </w:rPr>
          <w:t>hdu1828 Picture</w:t>
        </w:r>
      </w:hyperlink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br/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题意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: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矩形周长并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br/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思路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: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与面积不同的地方是还要记录竖的边有几个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(numseg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记录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),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并且当边界重合的时候需要合并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(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用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lbd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和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rbd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表示边界来辅助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)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br/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线段</w:t>
      </w:r>
      <w:proofErr w:type="gramStart"/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树操作</w:t>
      </w:r>
      <w:proofErr w:type="gramEnd"/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:update: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区间增减</w:t>
      </w:r>
      <w:r w:rsidR="001618D0"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 xml:space="preserve"> query:</w:t>
      </w:r>
      <w:r w:rsidR="001618D0"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直接取根节点的值</w:t>
      </w:r>
    </w:p>
    <w:p w:rsidR="001618D0" w:rsidRPr="001618D0" w:rsidRDefault="00AB6209" w:rsidP="001618D0">
      <w:pPr>
        <w:shd w:val="clear" w:color="auto" w:fill="F3F8D7"/>
        <w:spacing w:line="285" w:lineRule="atLeast"/>
        <w:ind w:leftChars="100" w:left="210"/>
        <w:rPr>
          <w:rFonts w:ascii="YaHei Consolas Hybrid" w:eastAsia="YaHei Consolas Hybrid" w:hAnsi="YaHei Consolas Hybrid" w:cs="Segoe UI"/>
          <w:b/>
          <w:color w:val="000000"/>
          <w:sz w:val="18"/>
          <w:szCs w:val="18"/>
        </w:rPr>
      </w:pPr>
      <w:hyperlink r:id="rId49" w:anchor="examples" w:history="1">
        <w:r w:rsidR="001618D0" w:rsidRPr="001618D0">
          <w:rPr>
            <w:rStyle w:val="a3"/>
            <w:rFonts w:ascii="YaHei Consolas Hybrid" w:eastAsia="YaHei Consolas Hybrid" w:hAnsi="YaHei Consolas Hybrid" w:cs="Segoe UI"/>
            <w:b/>
            <w:color w:val="99CC00"/>
            <w:sz w:val="18"/>
            <w:szCs w:val="18"/>
            <w:vertAlign w:val="superscript"/>
          </w:rPr>
          <w:t>?</w:t>
        </w:r>
      </w:hyperlink>
      <w:hyperlink r:id="rId50" w:history="1">
        <w:r w:rsidR="001618D0" w:rsidRPr="001618D0">
          <w:rPr>
            <w:rStyle w:val="a3"/>
            <w:rFonts w:ascii="YaHei Consolas Hybrid" w:eastAsia="YaHei Consolas Hybrid" w:hAnsi="YaHei Consolas Hybrid" w:cs="Segoe UI"/>
            <w:b/>
            <w:color w:val="0071BB"/>
            <w:sz w:val="18"/>
            <w:szCs w:val="18"/>
          </w:rPr>
          <w:t>View Code</w:t>
        </w:r>
      </w:hyperlink>
      <w:r w:rsidR="001618D0" w:rsidRPr="001618D0">
        <w:rPr>
          <w:rFonts w:ascii="YaHei Consolas Hybrid" w:eastAsia="YaHei Consolas Hybrid" w:hAnsi="YaHei Consolas Hybrid" w:cs="Tahoma"/>
          <w:b/>
          <w:color w:val="000000"/>
          <w:sz w:val="18"/>
          <w:szCs w:val="18"/>
        </w:rPr>
        <w:t> CPP</w:t>
      </w:r>
    </w:p>
    <w:tbl>
      <w:tblPr>
        <w:tblW w:w="792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"/>
        <w:gridCol w:w="7498"/>
      </w:tblGrid>
      <w:tr w:rsidR="001618D0" w:rsidRPr="001618D0" w:rsidTr="001618D0">
        <w:trPr>
          <w:jc w:val="center"/>
        </w:trPr>
        <w:tc>
          <w:tcPr>
            <w:tcW w:w="225" w:type="dxa"/>
            <w:shd w:val="clear" w:color="auto" w:fill="DDEEFF"/>
            <w:hideMark/>
          </w:tcPr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5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6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7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8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9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10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11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12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lastRenderedPageBreak/>
              <w:t>13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14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15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16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17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18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19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20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21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22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23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24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25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26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27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28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29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30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31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32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33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34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35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36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37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38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39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40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41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42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43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44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45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46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47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48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49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50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51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52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53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54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55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56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lastRenderedPageBreak/>
              <w:t>57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58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59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60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61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62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63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64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65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66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67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68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69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70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71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72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color w:val="666666"/>
                <w:sz w:val="18"/>
                <w:szCs w:val="18"/>
              </w:rPr>
              <w:t>73</w:t>
            </w:r>
          </w:p>
        </w:tc>
        <w:tc>
          <w:tcPr>
            <w:tcW w:w="4000" w:type="dxa"/>
            <w:shd w:val="clear" w:color="auto" w:fill="EEEEEE"/>
            <w:hideMark/>
          </w:tcPr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339900"/>
                <w:sz w:val="18"/>
                <w:szCs w:val="18"/>
              </w:rPr>
              <w:lastRenderedPageBreak/>
              <w:t>#include &lt;cstdio&gt;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339900"/>
                <w:sz w:val="18"/>
                <w:szCs w:val="18"/>
              </w:rPr>
              <w:t>#include &lt;cstring&gt;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339900"/>
                <w:sz w:val="18"/>
                <w:szCs w:val="18"/>
              </w:rPr>
              <w:t>#include &lt;cctype&gt;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339900"/>
                <w:sz w:val="18"/>
                <w:szCs w:val="18"/>
              </w:rPr>
              <w:t>#include &lt;algorithm&gt;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using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namespace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std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339900"/>
                <w:sz w:val="18"/>
                <w:szCs w:val="18"/>
              </w:rPr>
              <w:t>#define lson l , m , rt &lt;&lt; 1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339900"/>
                <w:sz w:val="18"/>
                <w:szCs w:val="18"/>
              </w:rPr>
              <w:t>#define rson m + 1 , r , rt &lt;&lt; 1 | 1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 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const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maxn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22222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struct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Seg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l , r , h , s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Seg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lastRenderedPageBreak/>
              <w:tab/>
              <w:t>Seg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a,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b,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c,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d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: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l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a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, 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b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, h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, s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d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bool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operator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const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Seg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&amp;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cmp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const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if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h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cmp.</w:t>
            </w:r>
            <w:r w:rsidRPr="001618D0">
              <w:rPr>
                <w:rFonts w:ascii="YaHei Consolas Hybrid" w:eastAsia="YaHei Consolas Hybrid" w:hAnsi="YaHei Consolas Hybrid" w:cs="Segoe UI"/>
                <w:color w:val="007788"/>
                <w:sz w:val="18"/>
                <w:szCs w:val="18"/>
              </w:rPr>
              <w:t>h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return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s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&gt;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cmp.</w:t>
            </w:r>
            <w:r w:rsidRPr="001618D0">
              <w:rPr>
                <w:rFonts w:ascii="YaHei Consolas Hybrid" w:eastAsia="YaHei Consolas Hybrid" w:hAnsi="YaHei Consolas Hybrid" w:cs="Segoe UI"/>
                <w:color w:val="007788"/>
                <w:sz w:val="18"/>
                <w:szCs w:val="18"/>
              </w:rPr>
              <w:t>s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return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h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cmp.</w:t>
            </w:r>
            <w:r w:rsidRPr="001618D0">
              <w:rPr>
                <w:rFonts w:ascii="YaHei Consolas Hybrid" w:eastAsia="YaHei Consolas Hybrid" w:hAnsi="YaHei Consolas Hybrid" w:cs="Segoe UI"/>
                <w:color w:val="007788"/>
                <w:sz w:val="18"/>
                <w:szCs w:val="18"/>
              </w:rPr>
              <w:t>h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ss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maxn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bool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lbd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maxn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&lt;&lt;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2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, rbd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maxn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&lt;&lt;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2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numseg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maxn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&lt;&lt;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2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cnt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maxn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&lt;&lt;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2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len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maxn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&lt;&lt;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2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void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PushUP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rt,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l,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if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cnt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lbd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rbd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len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-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l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numseg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2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else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if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l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len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numseg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lbd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rbd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0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else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lbd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lbd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&lt;&lt;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rbd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rbd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&lt;&lt;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|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len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len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&lt;&lt;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len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&lt;&lt;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|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numseg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numseg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&lt;&lt;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numseg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&lt;&lt;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|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if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lbd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&lt;&lt;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|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&amp;&amp;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rbd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&lt;&lt;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numseg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-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2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  <w:r w:rsidRPr="001618D0">
              <w:rPr>
                <w:rFonts w:ascii="YaHei Consolas Hybrid" w:eastAsia="YaHei Consolas Hybrid" w:hAnsi="YaHei Consolas Hybrid" w:cs="Segoe UI"/>
                <w:color w:val="666666"/>
                <w:sz w:val="18"/>
                <w:szCs w:val="18"/>
              </w:rPr>
              <w:t>//</w:t>
            </w:r>
            <w:r w:rsidRPr="001618D0">
              <w:rPr>
                <w:rFonts w:ascii="YaHei Consolas Hybrid" w:eastAsia="YaHei Consolas Hybrid" w:hAnsi="YaHei Consolas Hybrid" w:cs="Segoe UI" w:hint="eastAsia"/>
                <w:color w:val="666666"/>
                <w:sz w:val="18"/>
                <w:szCs w:val="18"/>
              </w:rPr>
              <w:t>两条线重合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void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update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L,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R,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c,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l,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r,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if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L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l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&amp;&amp;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cnt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c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PushUP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 , l , 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return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l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&gt;&gt;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if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L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update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L , R , c , lson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if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m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update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L , R , c , rson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PushUP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rt , l , 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main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n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while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~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scanf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FF0000"/>
                <w:sz w:val="18"/>
                <w:szCs w:val="18"/>
              </w:rPr>
              <w:t>"%d"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,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&amp;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0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lbd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10000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, rbd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-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10000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for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i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0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i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n 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i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++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a , b , c , d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scanf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FF0000"/>
                <w:sz w:val="18"/>
                <w:szCs w:val="18"/>
              </w:rPr>
              <w:t>"%d%d%d%d"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,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&amp;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a,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&amp;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b,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&amp;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c,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&amp;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d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lastRenderedPageBreak/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 xml:space="preserve">lbd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min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lbd , a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 xml:space="preserve">rbd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max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rbd , c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ss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m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++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Seg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a , c , b ,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ss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m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++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Seg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a , c , d ,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-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>sort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ss , ss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ret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0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, last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0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for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int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i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0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i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 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i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++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{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if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ss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.</w:t>
            </w:r>
            <w:r w:rsidRPr="001618D0">
              <w:rPr>
                <w:rFonts w:ascii="YaHei Consolas Hybrid" w:eastAsia="YaHei Consolas Hybrid" w:hAnsi="YaHei Consolas Hybrid" w:cs="Segoe UI"/>
                <w:color w:val="007788"/>
                <w:sz w:val="18"/>
                <w:szCs w:val="18"/>
              </w:rPr>
              <w:t>l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&lt;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ss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.</w:t>
            </w:r>
            <w:r w:rsidRPr="001618D0">
              <w:rPr>
                <w:rFonts w:ascii="YaHei Consolas Hybrid" w:eastAsia="YaHei Consolas Hybrid" w:hAnsi="YaHei Consolas Hybrid" w:cs="Segoe UI"/>
                <w:color w:val="007788"/>
                <w:sz w:val="18"/>
                <w:szCs w:val="18"/>
              </w:rPr>
              <w:t>r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update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ss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.</w:t>
            </w:r>
            <w:r w:rsidRPr="001618D0">
              <w:rPr>
                <w:rFonts w:ascii="YaHei Consolas Hybrid" w:eastAsia="YaHei Consolas Hybrid" w:hAnsi="YaHei Consolas Hybrid" w:cs="Segoe UI"/>
                <w:color w:val="007788"/>
                <w:sz w:val="18"/>
                <w:szCs w:val="18"/>
              </w:rPr>
              <w:t>l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, ss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.</w:t>
            </w:r>
            <w:r w:rsidRPr="001618D0">
              <w:rPr>
                <w:rFonts w:ascii="YaHei Consolas Hybrid" w:eastAsia="YaHei Consolas Hybrid" w:hAnsi="YaHei Consolas Hybrid" w:cs="Segoe UI"/>
                <w:color w:val="007788"/>
                <w:sz w:val="18"/>
                <w:szCs w:val="18"/>
              </w:rPr>
              <w:t>r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-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, ss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.</w:t>
            </w:r>
            <w:r w:rsidRPr="001618D0">
              <w:rPr>
                <w:rFonts w:ascii="YaHei Consolas Hybrid" w:eastAsia="YaHei Consolas Hybrid" w:hAnsi="YaHei Consolas Hybrid" w:cs="Segoe UI"/>
                <w:color w:val="007788"/>
                <w:sz w:val="18"/>
                <w:szCs w:val="18"/>
              </w:rPr>
              <w:t>s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, lbd , rbd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-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,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 xml:space="preserve">ret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numseg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*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ss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.</w:t>
            </w:r>
            <w:r w:rsidRPr="001618D0">
              <w:rPr>
                <w:rFonts w:ascii="YaHei Consolas Hybrid" w:eastAsia="YaHei Consolas Hybrid" w:hAnsi="YaHei Consolas Hybrid" w:cs="Segoe UI"/>
                <w:color w:val="007788"/>
                <w:sz w:val="18"/>
                <w:szCs w:val="18"/>
              </w:rPr>
              <w:t>h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-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ss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.</w:t>
            </w:r>
            <w:r w:rsidRPr="001618D0">
              <w:rPr>
                <w:rFonts w:ascii="YaHei Consolas Hybrid" w:eastAsia="YaHei Consolas Hybrid" w:hAnsi="YaHei Consolas Hybrid" w:cs="Segoe UI"/>
                <w:color w:val="007788"/>
                <w:sz w:val="18"/>
                <w:szCs w:val="18"/>
              </w:rPr>
              <w:t>h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 xml:space="preserve">ret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+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abs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len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40"/>
                <w:sz w:val="18"/>
                <w:szCs w:val="18"/>
              </w:rPr>
              <w:t>-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last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  <w:t xml:space="preserve">last </w:t>
            </w:r>
            <w:r w:rsidRPr="001618D0">
              <w:rPr>
                <w:rFonts w:ascii="YaHei Consolas Hybrid" w:eastAsia="YaHei Consolas Hybrid" w:hAnsi="YaHei Consolas Hybrid" w:cs="Segoe UI"/>
                <w:color w:val="000080"/>
                <w:sz w:val="18"/>
                <w:szCs w:val="18"/>
              </w:rPr>
              <w:t>=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len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[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1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]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printf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(</w:t>
            </w:r>
            <w:r w:rsidRPr="001618D0">
              <w:rPr>
                <w:rFonts w:ascii="YaHei Consolas Hybrid" w:eastAsia="YaHei Consolas Hybrid" w:hAnsi="YaHei Consolas Hybrid" w:cs="Segoe UI"/>
                <w:color w:val="FF0000"/>
                <w:sz w:val="18"/>
                <w:szCs w:val="18"/>
              </w:rPr>
              <w:t>"%d</w:t>
            </w:r>
            <w:r w:rsidRPr="001618D0">
              <w:rPr>
                <w:rFonts w:ascii="YaHei Consolas Hybrid" w:eastAsia="YaHei Consolas Hybrid" w:hAnsi="YaHei Consolas Hybrid" w:cs="Segoe UI"/>
                <w:b/>
                <w:color w:val="000099"/>
                <w:sz w:val="18"/>
                <w:szCs w:val="18"/>
              </w:rPr>
              <w:t>\n</w:t>
            </w:r>
            <w:r w:rsidRPr="001618D0">
              <w:rPr>
                <w:rFonts w:ascii="YaHei Consolas Hybrid" w:eastAsia="YaHei Consolas Hybrid" w:hAnsi="YaHei Consolas Hybrid" w:cs="Segoe UI"/>
                <w:color w:val="FF0000"/>
                <w:sz w:val="18"/>
                <w:szCs w:val="18"/>
              </w:rPr>
              <w:t>"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,ret</w:t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)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ab/>
            </w:r>
            <w:r w:rsidRPr="001618D0">
              <w:rPr>
                <w:rFonts w:ascii="YaHei Consolas Hybrid" w:eastAsia="YaHei Consolas Hybrid" w:hAnsi="YaHei Consolas Hybrid" w:cs="Segoe UI"/>
                <w:color w:val="0000FF"/>
                <w:sz w:val="18"/>
                <w:szCs w:val="18"/>
              </w:rPr>
              <w:t>return</w:t>
            </w:r>
            <w:r w:rsidRPr="001618D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r w:rsidRPr="001618D0">
              <w:rPr>
                <w:rFonts w:ascii="YaHei Consolas Hybrid" w:eastAsia="YaHei Consolas Hybrid" w:hAnsi="YaHei Consolas Hybrid" w:cs="Segoe UI"/>
                <w:color w:val="0000DD"/>
                <w:sz w:val="18"/>
                <w:szCs w:val="18"/>
              </w:rPr>
              <w:t>0</w:t>
            </w:r>
            <w:r w:rsidRPr="001618D0">
              <w:rPr>
                <w:rFonts w:ascii="YaHei Consolas Hybrid" w:eastAsia="YaHei Consolas Hybrid" w:hAnsi="YaHei Consolas Hybrid" w:cs="Segoe UI"/>
                <w:color w:val="008080"/>
                <w:sz w:val="18"/>
                <w:szCs w:val="18"/>
              </w:rPr>
              <w:t>;</w:t>
            </w:r>
          </w:p>
          <w:p w:rsidR="001618D0" w:rsidRPr="001618D0" w:rsidRDefault="001618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1618D0">
              <w:rPr>
                <w:rFonts w:ascii="YaHei Consolas Hybrid" w:eastAsia="YaHei Consolas Hybrid" w:hAnsi="YaHei Consolas Hybrid" w:cs="Segoe UI"/>
                <w:color w:val="008000"/>
                <w:sz w:val="18"/>
                <w:szCs w:val="18"/>
              </w:rPr>
              <w:t>}</w:t>
            </w:r>
          </w:p>
        </w:tc>
      </w:tr>
    </w:tbl>
    <w:p w:rsidR="001618D0" w:rsidRPr="001618D0" w:rsidRDefault="001618D0" w:rsidP="001618D0">
      <w:pPr>
        <w:pStyle w:val="af0"/>
        <w:numPr>
          <w:ilvl w:val="0"/>
          <w:numId w:val="9"/>
        </w:numPr>
        <w:shd w:val="clear" w:color="auto" w:fill="FFFFFF"/>
        <w:spacing w:after="192" w:line="285" w:lineRule="atLeast"/>
        <w:rPr>
          <w:rFonts w:ascii="YaHei Consolas Hybrid" w:eastAsia="YaHei Consolas Hybrid" w:hAnsi="YaHei Consolas Hybrid" w:cs="Segoe UI"/>
          <w:color w:val="4E4E4E"/>
          <w:sz w:val="18"/>
          <w:szCs w:val="18"/>
        </w:rPr>
      </w:pPr>
      <w:r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lastRenderedPageBreak/>
        <w:t>练习</w:t>
      </w:r>
      <w:r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:</w:t>
      </w:r>
    </w:p>
    <w:p w:rsidR="001618D0" w:rsidRPr="001618D0" w:rsidRDefault="00AB6209" w:rsidP="001618D0">
      <w:pPr>
        <w:numPr>
          <w:ilvl w:val="1"/>
          <w:numId w:val="6"/>
        </w:numPr>
        <w:shd w:val="clear" w:color="auto" w:fill="FFFFFF"/>
        <w:tabs>
          <w:tab w:val="num" w:pos="1590"/>
        </w:tabs>
        <w:spacing w:line="285" w:lineRule="atLeast"/>
        <w:ind w:left="1200"/>
        <w:rPr>
          <w:rStyle w:val="a3"/>
          <w:rFonts w:ascii="YaHei Consolas Hybrid" w:eastAsia="YaHei Consolas Hybrid" w:hAnsi="YaHei Consolas Hybrid" w:cs="Segoe UI"/>
          <w:color w:val="0071BB"/>
          <w:sz w:val="18"/>
          <w:szCs w:val="18"/>
        </w:rPr>
      </w:pPr>
      <w:hyperlink r:id="rId51" w:history="1">
        <w:r w:rsidR="001618D0" w:rsidRPr="001618D0">
          <w:rPr>
            <w:rStyle w:val="a3"/>
            <w:rFonts w:ascii="YaHei Consolas Hybrid" w:eastAsia="YaHei Consolas Hybrid" w:hAnsi="YaHei Consolas Hybrid" w:cs="Segoe UI"/>
            <w:color w:val="0071BB"/>
            <w:sz w:val="18"/>
            <w:szCs w:val="18"/>
          </w:rPr>
          <w:t>hdu3265 Posters</w:t>
        </w:r>
      </w:hyperlink>
    </w:p>
    <w:p w:rsidR="001618D0" w:rsidRPr="001618D0" w:rsidRDefault="00AB6209" w:rsidP="001618D0">
      <w:pPr>
        <w:numPr>
          <w:ilvl w:val="1"/>
          <w:numId w:val="6"/>
        </w:numPr>
        <w:shd w:val="clear" w:color="auto" w:fill="FFFFFF"/>
        <w:tabs>
          <w:tab w:val="num" w:pos="1590"/>
        </w:tabs>
        <w:spacing w:line="285" w:lineRule="atLeast"/>
        <w:ind w:left="1200"/>
        <w:rPr>
          <w:rStyle w:val="a3"/>
          <w:rFonts w:ascii="YaHei Consolas Hybrid" w:eastAsia="YaHei Consolas Hybrid" w:hAnsi="YaHei Consolas Hybrid" w:cs="Segoe UI"/>
          <w:color w:val="0071BB"/>
          <w:sz w:val="18"/>
          <w:szCs w:val="18"/>
        </w:rPr>
      </w:pPr>
      <w:hyperlink r:id="rId52" w:history="1">
        <w:r w:rsidR="001618D0" w:rsidRPr="001618D0">
          <w:rPr>
            <w:rStyle w:val="a3"/>
            <w:rFonts w:ascii="YaHei Consolas Hybrid" w:eastAsia="YaHei Consolas Hybrid" w:hAnsi="YaHei Consolas Hybrid" w:cs="Segoe UI"/>
            <w:color w:val="0071BB"/>
            <w:sz w:val="18"/>
            <w:szCs w:val="18"/>
          </w:rPr>
          <w:t>hdu3642 Get The Treasury</w:t>
        </w:r>
      </w:hyperlink>
    </w:p>
    <w:p w:rsidR="001618D0" w:rsidRPr="001618D0" w:rsidRDefault="00AB6209" w:rsidP="001618D0">
      <w:pPr>
        <w:numPr>
          <w:ilvl w:val="1"/>
          <w:numId w:val="6"/>
        </w:numPr>
        <w:shd w:val="clear" w:color="auto" w:fill="FFFFFF"/>
        <w:tabs>
          <w:tab w:val="num" w:pos="1590"/>
        </w:tabs>
        <w:spacing w:line="285" w:lineRule="atLeast"/>
        <w:ind w:left="1200"/>
        <w:rPr>
          <w:rStyle w:val="a3"/>
          <w:rFonts w:ascii="YaHei Consolas Hybrid" w:eastAsia="YaHei Consolas Hybrid" w:hAnsi="YaHei Consolas Hybrid" w:cs="Segoe UI"/>
          <w:color w:val="0071BB"/>
          <w:sz w:val="18"/>
          <w:szCs w:val="18"/>
        </w:rPr>
      </w:pPr>
      <w:hyperlink r:id="rId53" w:history="1">
        <w:r w:rsidR="001618D0" w:rsidRPr="001618D0">
          <w:rPr>
            <w:rStyle w:val="a3"/>
            <w:rFonts w:ascii="YaHei Consolas Hybrid" w:eastAsia="YaHei Consolas Hybrid" w:hAnsi="YaHei Consolas Hybrid" w:cs="Segoe UI"/>
            <w:color w:val="0071BB"/>
            <w:sz w:val="18"/>
            <w:szCs w:val="18"/>
          </w:rPr>
          <w:t>poj2482 Stars in Your Window</w:t>
        </w:r>
      </w:hyperlink>
    </w:p>
    <w:p w:rsidR="001618D0" w:rsidRPr="001618D0" w:rsidRDefault="00AB6209" w:rsidP="001618D0">
      <w:pPr>
        <w:numPr>
          <w:ilvl w:val="1"/>
          <w:numId w:val="6"/>
        </w:numPr>
        <w:shd w:val="clear" w:color="auto" w:fill="FFFFFF"/>
        <w:tabs>
          <w:tab w:val="num" w:pos="1590"/>
        </w:tabs>
        <w:spacing w:line="285" w:lineRule="atLeast"/>
        <w:ind w:left="1200"/>
        <w:rPr>
          <w:rStyle w:val="a3"/>
          <w:rFonts w:ascii="YaHei Consolas Hybrid" w:eastAsia="YaHei Consolas Hybrid" w:hAnsi="YaHei Consolas Hybrid" w:cs="Segoe UI"/>
          <w:color w:val="0071BB"/>
          <w:sz w:val="18"/>
          <w:szCs w:val="18"/>
        </w:rPr>
      </w:pPr>
      <w:hyperlink r:id="rId54" w:history="1">
        <w:r w:rsidR="001618D0" w:rsidRPr="001618D0">
          <w:rPr>
            <w:rStyle w:val="a3"/>
            <w:rFonts w:ascii="YaHei Consolas Hybrid" w:eastAsia="YaHei Consolas Hybrid" w:hAnsi="YaHei Consolas Hybrid" w:cs="Segoe UI"/>
            <w:color w:val="0071BB"/>
            <w:sz w:val="18"/>
            <w:szCs w:val="18"/>
          </w:rPr>
          <w:t>poj2464 Brownie Points II</w:t>
        </w:r>
      </w:hyperlink>
    </w:p>
    <w:p w:rsidR="001618D0" w:rsidRPr="001618D0" w:rsidRDefault="00AB6209" w:rsidP="001618D0">
      <w:pPr>
        <w:numPr>
          <w:ilvl w:val="1"/>
          <w:numId w:val="6"/>
        </w:numPr>
        <w:shd w:val="clear" w:color="auto" w:fill="FFFFFF"/>
        <w:tabs>
          <w:tab w:val="num" w:pos="1590"/>
        </w:tabs>
        <w:spacing w:line="285" w:lineRule="atLeast"/>
        <w:ind w:left="1200"/>
        <w:rPr>
          <w:rStyle w:val="a3"/>
          <w:rFonts w:ascii="YaHei Consolas Hybrid" w:eastAsia="YaHei Consolas Hybrid" w:hAnsi="YaHei Consolas Hybrid" w:cs="Segoe UI"/>
          <w:color w:val="0071BB"/>
          <w:sz w:val="18"/>
          <w:szCs w:val="18"/>
        </w:rPr>
      </w:pPr>
      <w:hyperlink r:id="rId55" w:history="1">
        <w:r w:rsidR="001618D0" w:rsidRPr="001618D0">
          <w:rPr>
            <w:rStyle w:val="a3"/>
            <w:rFonts w:ascii="YaHei Consolas Hybrid" w:eastAsia="YaHei Consolas Hybrid" w:hAnsi="YaHei Consolas Hybrid" w:cs="Segoe UI"/>
            <w:color w:val="0071BB"/>
            <w:sz w:val="18"/>
            <w:szCs w:val="18"/>
          </w:rPr>
          <w:t>hdu3255 Farming </w:t>
        </w:r>
      </w:hyperlink>
    </w:p>
    <w:p w:rsidR="001618D0" w:rsidRPr="001618D0" w:rsidRDefault="00AB6209" w:rsidP="001618D0">
      <w:pPr>
        <w:numPr>
          <w:ilvl w:val="1"/>
          <w:numId w:val="6"/>
        </w:numPr>
        <w:shd w:val="clear" w:color="auto" w:fill="FFFFFF"/>
        <w:tabs>
          <w:tab w:val="num" w:pos="1590"/>
        </w:tabs>
        <w:spacing w:line="285" w:lineRule="atLeast"/>
        <w:ind w:left="1200"/>
        <w:rPr>
          <w:rStyle w:val="a3"/>
          <w:rFonts w:ascii="YaHei Consolas Hybrid" w:eastAsia="YaHei Consolas Hybrid" w:hAnsi="YaHei Consolas Hybrid" w:cs="Segoe UI"/>
          <w:color w:val="0071BB"/>
          <w:sz w:val="18"/>
          <w:szCs w:val="18"/>
        </w:rPr>
      </w:pPr>
      <w:hyperlink r:id="rId56" w:history="1">
        <w:r w:rsidR="001618D0" w:rsidRPr="001618D0">
          <w:rPr>
            <w:rStyle w:val="a3"/>
            <w:rFonts w:ascii="YaHei Consolas Hybrid" w:eastAsia="YaHei Consolas Hybrid" w:hAnsi="YaHei Consolas Hybrid" w:cs="Segoe UI"/>
            <w:color w:val="0071BB"/>
            <w:sz w:val="18"/>
            <w:szCs w:val="18"/>
          </w:rPr>
          <w:t>ural1707 Hypnotoad’s Secret</w:t>
        </w:r>
      </w:hyperlink>
    </w:p>
    <w:p w:rsidR="001618D0" w:rsidRDefault="00AB6209" w:rsidP="001618D0">
      <w:pPr>
        <w:numPr>
          <w:ilvl w:val="1"/>
          <w:numId w:val="6"/>
        </w:numPr>
        <w:shd w:val="clear" w:color="auto" w:fill="FFFFFF"/>
        <w:tabs>
          <w:tab w:val="num" w:pos="1590"/>
        </w:tabs>
        <w:spacing w:line="285" w:lineRule="atLeast"/>
        <w:ind w:left="1200"/>
        <w:rPr>
          <w:rStyle w:val="a3"/>
          <w:rFonts w:ascii="YaHei Consolas Hybrid" w:eastAsia="YaHei Consolas Hybrid" w:hAnsi="YaHei Consolas Hybrid" w:cs="Segoe UI"/>
          <w:color w:val="0071BB"/>
          <w:sz w:val="18"/>
          <w:szCs w:val="18"/>
        </w:rPr>
      </w:pPr>
      <w:hyperlink r:id="rId57" w:history="1">
        <w:r w:rsidR="001618D0" w:rsidRPr="001618D0">
          <w:rPr>
            <w:rStyle w:val="a3"/>
            <w:rFonts w:ascii="YaHei Consolas Hybrid" w:eastAsia="YaHei Consolas Hybrid" w:hAnsi="YaHei Consolas Hybrid" w:cs="Segoe UI"/>
            <w:color w:val="0071BB"/>
            <w:sz w:val="18"/>
            <w:szCs w:val="18"/>
          </w:rPr>
          <w:t>uva11983 Weird Advertisement</w:t>
        </w:r>
      </w:hyperlink>
    </w:p>
    <w:p w:rsidR="001618D0" w:rsidRPr="001618D0" w:rsidRDefault="001618D0" w:rsidP="001618D0">
      <w:pPr>
        <w:shd w:val="clear" w:color="auto" w:fill="FFFFFF"/>
        <w:spacing w:line="285" w:lineRule="atLeast"/>
        <w:rPr>
          <w:rStyle w:val="a3"/>
          <w:rFonts w:ascii="YaHei Consolas Hybrid" w:eastAsia="YaHei Consolas Hybrid" w:hAnsi="YaHei Consolas Hybrid" w:cs="Segoe UI"/>
          <w:color w:val="0071BB"/>
          <w:sz w:val="18"/>
          <w:szCs w:val="18"/>
        </w:rPr>
      </w:pPr>
    </w:p>
    <w:p w:rsidR="001618D0" w:rsidRPr="001618D0" w:rsidRDefault="001618D0" w:rsidP="001618D0">
      <w:pPr>
        <w:shd w:val="clear" w:color="auto" w:fill="FFFFFF"/>
        <w:spacing w:after="192" w:line="285" w:lineRule="atLeast"/>
        <w:rPr>
          <w:rFonts w:ascii="YaHei Consolas Hybrid" w:eastAsia="YaHei Consolas Hybrid" w:hAnsi="YaHei Consolas Hybrid" w:cs="Segoe UI"/>
          <w:color w:val="4E4E4E"/>
          <w:sz w:val="18"/>
          <w:szCs w:val="18"/>
        </w:rPr>
      </w:pPr>
      <w:r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线段树与其他结合练习</w:t>
      </w:r>
      <w:r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(</w:t>
      </w:r>
      <w:r w:rsidRPr="001618D0">
        <w:rPr>
          <w:rFonts w:ascii="YaHei Consolas Hybrid" w:eastAsia="YaHei Consolas Hybrid" w:hAnsi="YaHei Consolas Hybrid" w:cs="Segoe UI" w:hint="eastAsia"/>
          <w:color w:val="4E4E4E"/>
          <w:sz w:val="18"/>
          <w:szCs w:val="18"/>
        </w:rPr>
        <w:t>欢迎大家补充</w:t>
      </w:r>
      <w:r w:rsidRPr="001618D0">
        <w:rPr>
          <w:rFonts w:ascii="YaHei Consolas Hybrid" w:eastAsia="YaHei Consolas Hybrid" w:hAnsi="YaHei Consolas Hybrid" w:cs="Segoe UI"/>
          <w:color w:val="4E4E4E"/>
          <w:sz w:val="18"/>
          <w:szCs w:val="18"/>
        </w:rPr>
        <w:t>):</w:t>
      </w:r>
    </w:p>
    <w:p w:rsidR="001618D0" w:rsidRPr="001618D0" w:rsidRDefault="00AB6209" w:rsidP="001618D0">
      <w:pPr>
        <w:numPr>
          <w:ilvl w:val="0"/>
          <w:numId w:val="8"/>
        </w:numPr>
        <w:shd w:val="clear" w:color="auto" w:fill="FFFFFF"/>
        <w:spacing w:line="285" w:lineRule="atLeast"/>
        <w:ind w:left="600"/>
        <w:rPr>
          <w:rFonts w:ascii="YaHei Consolas Hybrid" w:eastAsia="YaHei Consolas Hybrid" w:hAnsi="YaHei Consolas Hybrid" w:cs="Segoe UI"/>
          <w:color w:val="4E4E4E"/>
          <w:sz w:val="18"/>
          <w:szCs w:val="18"/>
        </w:rPr>
      </w:pPr>
      <w:hyperlink r:id="rId58" w:history="1">
        <w:r w:rsidR="001618D0" w:rsidRPr="001618D0">
          <w:rPr>
            <w:rStyle w:val="a3"/>
            <w:rFonts w:ascii="YaHei Consolas Hybrid" w:eastAsia="YaHei Consolas Hybrid" w:hAnsi="YaHei Consolas Hybrid" w:cs="Segoe UI"/>
            <w:color w:val="0071BB"/>
            <w:sz w:val="18"/>
            <w:szCs w:val="18"/>
          </w:rPr>
          <w:t>hdu3954 Level up</w:t>
        </w:r>
      </w:hyperlink>
    </w:p>
    <w:p w:rsidR="001618D0" w:rsidRPr="001618D0" w:rsidRDefault="00AB6209" w:rsidP="001618D0">
      <w:pPr>
        <w:numPr>
          <w:ilvl w:val="0"/>
          <w:numId w:val="8"/>
        </w:numPr>
        <w:shd w:val="clear" w:color="auto" w:fill="FFFFFF"/>
        <w:spacing w:line="285" w:lineRule="atLeast"/>
        <w:ind w:left="600"/>
        <w:rPr>
          <w:rFonts w:ascii="YaHei Consolas Hybrid" w:eastAsia="YaHei Consolas Hybrid" w:hAnsi="YaHei Consolas Hybrid" w:cs="Segoe UI"/>
          <w:color w:val="4E4E4E"/>
          <w:sz w:val="18"/>
          <w:szCs w:val="18"/>
        </w:rPr>
      </w:pPr>
      <w:hyperlink r:id="rId59" w:history="1">
        <w:proofErr w:type="gramStart"/>
        <w:r w:rsidR="001618D0" w:rsidRPr="001618D0">
          <w:rPr>
            <w:rStyle w:val="a3"/>
            <w:rFonts w:ascii="YaHei Consolas Hybrid" w:eastAsia="YaHei Consolas Hybrid" w:hAnsi="YaHei Consolas Hybrid" w:cs="Segoe UI"/>
            <w:color w:val="0071BB"/>
            <w:sz w:val="18"/>
            <w:szCs w:val="18"/>
          </w:rPr>
          <w:t>hdu4027</w:t>
        </w:r>
        <w:proofErr w:type="gramEnd"/>
        <w:r w:rsidR="001618D0" w:rsidRPr="001618D0">
          <w:rPr>
            <w:rStyle w:val="a3"/>
            <w:rFonts w:ascii="YaHei Consolas Hybrid" w:eastAsia="YaHei Consolas Hybrid" w:hAnsi="YaHei Consolas Hybrid" w:cs="Segoe UI"/>
            <w:color w:val="0071BB"/>
            <w:sz w:val="18"/>
            <w:szCs w:val="18"/>
          </w:rPr>
          <w:t xml:space="preserve"> Can you answer these queries?</w:t>
        </w:r>
      </w:hyperlink>
    </w:p>
    <w:p w:rsidR="001618D0" w:rsidRPr="001618D0" w:rsidRDefault="00AB6209" w:rsidP="001618D0">
      <w:pPr>
        <w:numPr>
          <w:ilvl w:val="0"/>
          <w:numId w:val="8"/>
        </w:numPr>
        <w:shd w:val="clear" w:color="auto" w:fill="FFFFFF"/>
        <w:spacing w:line="285" w:lineRule="atLeast"/>
        <w:ind w:left="600"/>
        <w:rPr>
          <w:rFonts w:ascii="YaHei Consolas Hybrid" w:eastAsia="YaHei Consolas Hybrid" w:hAnsi="YaHei Consolas Hybrid" w:cs="Segoe UI"/>
          <w:color w:val="4E4E4E"/>
          <w:sz w:val="18"/>
          <w:szCs w:val="18"/>
        </w:rPr>
      </w:pPr>
      <w:hyperlink r:id="rId60" w:history="1">
        <w:r w:rsidR="001618D0" w:rsidRPr="001618D0">
          <w:rPr>
            <w:rStyle w:val="a3"/>
            <w:rFonts w:ascii="YaHei Consolas Hybrid" w:eastAsia="YaHei Consolas Hybrid" w:hAnsi="YaHei Consolas Hybrid" w:cs="Segoe UI"/>
            <w:color w:val="0071BB"/>
            <w:sz w:val="18"/>
            <w:szCs w:val="18"/>
          </w:rPr>
          <w:t>hdu3333 Turing Tree</w:t>
        </w:r>
      </w:hyperlink>
    </w:p>
    <w:p w:rsidR="001618D0" w:rsidRPr="001618D0" w:rsidRDefault="00AB6209" w:rsidP="001618D0">
      <w:pPr>
        <w:numPr>
          <w:ilvl w:val="0"/>
          <w:numId w:val="8"/>
        </w:numPr>
        <w:shd w:val="clear" w:color="auto" w:fill="FFFFFF"/>
        <w:spacing w:line="285" w:lineRule="atLeast"/>
        <w:ind w:left="600"/>
        <w:rPr>
          <w:rFonts w:ascii="YaHei Consolas Hybrid" w:eastAsia="YaHei Consolas Hybrid" w:hAnsi="YaHei Consolas Hybrid" w:cs="Segoe UI"/>
          <w:color w:val="4E4E4E"/>
          <w:sz w:val="18"/>
          <w:szCs w:val="18"/>
        </w:rPr>
      </w:pPr>
      <w:hyperlink r:id="rId61" w:history="1">
        <w:r w:rsidR="001618D0" w:rsidRPr="001618D0">
          <w:rPr>
            <w:rStyle w:val="a3"/>
            <w:rFonts w:ascii="YaHei Consolas Hybrid" w:eastAsia="YaHei Consolas Hybrid" w:hAnsi="YaHei Consolas Hybrid" w:cs="Segoe UI"/>
            <w:color w:val="0071BB"/>
            <w:sz w:val="18"/>
            <w:szCs w:val="18"/>
          </w:rPr>
          <w:t>hdu3874 Necklace</w:t>
        </w:r>
      </w:hyperlink>
    </w:p>
    <w:p w:rsidR="001618D0" w:rsidRPr="001618D0" w:rsidRDefault="00AB6209" w:rsidP="001618D0">
      <w:pPr>
        <w:numPr>
          <w:ilvl w:val="0"/>
          <w:numId w:val="8"/>
        </w:numPr>
        <w:shd w:val="clear" w:color="auto" w:fill="FFFFFF"/>
        <w:spacing w:line="285" w:lineRule="atLeast"/>
        <w:ind w:left="600"/>
        <w:rPr>
          <w:rFonts w:ascii="YaHei Consolas Hybrid" w:eastAsia="YaHei Consolas Hybrid" w:hAnsi="YaHei Consolas Hybrid" w:cs="Segoe UI"/>
          <w:color w:val="4E4E4E"/>
          <w:sz w:val="18"/>
          <w:szCs w:val="18"/>
        </w:rPr>
      </w:pPr>
      <w:hyperlink r:id="rId62" w:history="1">
        <w:r w:rsidR="001618D0" w:rsidRPr="001618D0">
          <w:rPr>
            <w:rStyle w:val="a3"/>
            <w:rFonts w:ascii="YaHei Consolas Hybrid" w:eastAsia="YaHei Consolas Hybrid" w:hAnsi="YaHei Consolas Hybrid" w:cs="Segoe UI"/>
            <w:color w:val="0071BB"/>
            <w:sz w:val="18"/>
            <w:szCs w:val="18"/>
          </w:rPr>
          <w:t>hdu3016 Man Down</w:t>
        </w:r>
      </w:hyperlink>
    </w:p>
    <w:p w:rsidR="001618D0" w:rsidRPr="001618D0" w:rsidRDefault="00AB6209" w:rsidP="001618D0">
      <w:pPr>
        <w:numPr>
          <w:ilvl w:val="0"/>
          <w:numId w:val="8"/>
        </w:numPr>
        <w:shd w:val="clear" w:color="auto" w:fill="FFFFFF"/>
        <w:spacing w:line="285" w:lineRule="atLeast"/>
        <w:ind w:left="600"/>
        <w:rPr>
          <w:rFonts w:ascii="YaHei Consolas Hybrid" w:eastAsia="YaHei Consolas Hybrid" w:hAnsi="YaHei Consolas Hybrid" w:cs="Segoe UI"/>
          <w:color w:val="4E4E4E"/>
          <w:sz w:val="18"/>
          <w:szCs w:val="18"/>
        </w:rPr>
      </w:pPr>
      <w:hyperlink r:id="rId63" w:history="1">
        <w:r w:rsidR="001618D0" w:rsidRPr="001618D0">
          <w:rPr>
            <w:rStyle w:val="a3"/>
            <w:rFonts w:ascii="YaHei Consolas Hybrid" w:eastAsia="YaHei Consolas Hybrid" w:hAnsi="YaHei Consolas Hybrid" w:cs="Segoe UI"/>
            <w:color w:val="0071BB"/>
            <w:sz w:val="18"/>
            <w:szCs w:val="18"/>
          </w:rPr>
          <w:t>hdu3340 Rain in ACStar</w:t>
        </w:r>
      </w:hyperlink>
    </w:p>
    <w:p w:rsidR="001618D0" w:rsidRPr="001618D0" w:rsidRDefault="00AB6209" w:rsidP="001618D0">
      <w:pPr>
        <w:numPr>
          <w:ilvl w:val="0"/>
          <w:numId w:val="8"/>
        </w:numPr>
        <w:shd w:val="clear" w:color="auto" w:fill="FFFFFF"/>
        <w:spacing w:line="285" w:lineRule="atLeast"/>
        <w:ind w:left="600"/>
        <w:rPr>
          <w:rFonts w:ascii="YaHei Consolas Hybrid" w:eastAsia="YaHei Consolas Hybrid" w:hAnsi="YaHei Consolas Hybrid" w:cs="Segoe UI"/>
          <w:color w:val="4E4E4E"/>
          <w:sz w:val="18"/>
          <w:szCs w:val="18"/>
        </w:rPr>
      </w:pPr>
      <w:hyperlink r:id="rId64" w:history="1">
        <w:r w:rsidR="001618D0" w:rsidRPr="001618D0">
          <w:rPr>
            <w:rStyle w:val="a3"/>
            <w:rFonts w:ascii="YaHei Consolas Hybrid" w:eastAsia="YaHei Consolas Hybrid" w:hAnsi="YaHei Consolas Hybrid" w:cs="Segoe UI"/>
            <w:color w:val="0071BB"/>
            <w:sz w:val="18"/>
            <w:szCs w:val="18"/>
          </w:rPr>
          <w:t>zju3511 Cake Robbery</w:t>
        </w:r>
      </w:hyperlink>
    </w:p>
    <w:p w:rsidR="001618D0" w:rsidRPr="001618D0" w:rsidRDefault="00AB6209" w:rsidP="001618D0">
      <w:pPr>
        <w:numPr>
          <w:ilvl w:val="0"/>
          <w:numId w:val="8"/>
        </w:numPr>
        <w:shd w:val="clear" w:color="auto" w:fill="FFFFFF"/>
        <w:spacing w:line="285" w:lineRule="atLeast"/>
        <w:ind w:left="600"/>
        <w:rPr>
          <w:rFonts w:ascii="YaHei Consolas Hybrid" w:eastAsia="YaHei Consolas Hybrid" w:hAnsi="YaHei Consolas Hybrid" w:cs="Segoe UI"/>
          <w:color w:val="4E4E4E"/>
          <w:sz w:val="18"/>
          <w:szCs w:val="18"/>
        </w:rPr>
      </w:pPr>
      <w:hyperlink r:id="rId65" w:history="1">
        <w:r w:rsidR="001618D0" w:rsidRPr="001618D0">
          <w:rPr>
            <w:rStyle w:val="a3"/>
            <w:rFonts w:ascii="YaHei Consolas Hybrid" w:eastAsia="YaHei Consolas Hybrid" w:hAnsi="YaHei Consolas Hybrid" w:cs="Segoe UI"/>
            <w:color w:val="0071BB"/>
            <w:sz w:val="18"/>
            <w:szCs w:val="18"/>
          </w:rPr>
          <w:t>UESTC1558 Charitable Exchange</w:t>
        </w:r>
      </w:hyperlink>
    </w:p>
    <w:p w:rsidR="001618D0" w:rsidRPr="001618D0" w:rsidRDefault="00AB6209" w:rsidP="001618D0">
      <w:pPr>
        <w:numPr>
          <w:ilvl w:val="0"/>
          <w:numId w:val="8"/>
        </w:numPr>
        <w:shd w:val="clear" w:color="auto" w:fill="FFFFFF"/>
        <w:spacing w:line="285" w:lineRule="atLeast"/>
        <w:ind w:left="600"/>
        <w:rPr>
          <w:rFonts w:ascii="YaHei Consolas Hybrid" w:eastAsia="YaHei Consolas Hybrid" w:hAnsi="YaHei Consolas Hybrid" w:cs="Segoe UI"/>
          <w:color w:val="4E4E4E"/>
          <w:sz w:val="18"/>
          <w:szCs w:val="18"/>
        </w:rPr>
      </w:pPr>
      <w:hyperlink r:id="rId66" w:history="1">
        <w:r w:rsidR="001618D0" w:rsidRPr="001618D0">
          <w:rPr>
            <w:rStyle w:val="a3"/>
            <w:rFonts w:ascii="YaHei Consolas Hybrid" w:eastAsia="YaHei Consolas Hybrid" w:hAnsi="YaHei Consolas Hybrid" w:cs="Segoe UI"/>
            <w:color w:val="0071BB"/>
            <w:sz w:val="18"/>
            <w:szCs w:val="18"/>
          </w:rPr>
          <w:t>CF85-D Sum of Medians</w:t>
        </w:r>
      </w:hyperlink>
    </w:p>
    <w:p w:rsidR="001618D0" w:rsidRPr="001618D0" w:rsidRDefault="00AB6209" w:rsidP="001618D0">
      <w:pPr>
        <w:numPr>
          <w:ilvl w:val="0"/>
          <w:numId w:val="8"/>
        </w:numPr>
        <w:shd w:val="clear" w:color="auto" w:fill="FFFFFF"/>
        <w:spacing w:line="285" w:lineRule="atLeast"/>
        <w:ind w:left="600"/>
        <w:rPr>
          <w:rFonts w:ascii="YaHei Consolas Hybrid" w:eastAsia="YaHei Consolas Hybrid" w:hAnsi="YaHei Consolas Hybrid" w:cs="Segoe UI"/>
          <w:color w:val="4E4E4E"/>
          <w:sz w:val="18"/>
          <w:szCs w:val="18"/>
        </w:rPr>
      </w:pPr>
      <w:hyperlink r:id="rId67" w:history="1">
        <w:r w:rsidR="001618D0" w:rsidRPr="001618D0">
          <w:rPr>
            <w:rStyle w:val="a3"/>
            <w:rFonts w:ascii="YaHei Consolas Hybrid" w:eastAsia="YaHei Consolas Hybrid" w:hAnsi="YaHei Consolas Hybrid" w:cs="Segoe UI"/>
            <w:color w:val="0071BB"/>
            <w:sz w:val="18"/>
            <w:szCs w:val="18"/>
          </w:rPr>
          <w:t>spojGSS2 Can you answer these queries II</w:t>
        </w:r>
      </w:hyperlink>
    </w:p>
    <w:p w:rsidR="001618D0" w:rsidRPr="001618D0" w:rsidRDefault="001618D0" w:rsidP="001618D0">
      <w:pPr>
        <w:rPr>
          <w:rFonts w:ascii="YaHei Consolas Hybrid" w:eastAsia="YaHei Consolas Hybrid" w:hAnsi="YaHei Consolas Hybrid"/>
          <w:sz w:val="18"/>
          <w:szCs w:val="18"/>
        </w:rPr>
      </w:pPr>
    </w:p>
    <w:p w:rsidR="003674ED" w:rsidRPr="001618D0" w:rsidRDefault="003674ED">
      <w:pPr>
        <w:rPr>
          <w:rFonts w:ascii="YaHei Consolas Hybrid" w:eastAsia="YaHei Consolas Hybrid" w:hAnsi="YaHei Consolas Hybrid"/>
          <w:sz w:val="18"/>
          <w:szCs w:val="18"/>
        </w:rPr>
      </w:pPr>
    </w:p>
    <w:sectPr w:rsidR="003674ED" w:rsidRPr="001618D0">
      <w:footerReference w:type="default" r:id="rId6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2F5A" w:rsidRDefault="00BB2F5A" w:rsidP="001618D0">
      <w:r>
        <w:separator/>
      </w:r>
    </w:p>
  </w:endnote>
  <w:endnote w:type="continuationSeparator" w:id="0">
    <w:p w:rsidR="00BB2F5A" w:rsidRDefault="00BB2F5A" w:rsidP="00161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aHei Consolas Hybrid">
    <w:altName w:val="Microsoft YaHei UI"/>
    <w:charset w:val="86"/>
    <w:family w:val="swiss"/>
    <w:pitch w:val="variable"/>
    <w:sig w:usb0="00000000" w:usb1="2A0F3C52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209" w:rsidRPr="001618D0" w:rsidRDefault="00AB6209" w:rsidP="001618D0">
    <w:pPr>
      <w:pStyle w:val="aa"/>
      <w:jc w:val="center"/>
      <w:rPr>
        <w:rFonts w:ascii="YaHei Consolas Hybrid" w:eastAsia="YaHei Consolas Hybrid" w:hAnsi="YaHei Consolas Hybrid"/>
      </w:rPr>
    </w:pPr>
    <w:r w:rsidRPr="001618D0">
      <w:rPr>
        <w:rFonts w:ascii="YaHei Consolas Hybrid" w:eastAsia="YaHei Consolas Hybrid" w:hAnsi="YaHei Consolas Hybrid" w:cstheme="majorBidi"/>
        <w:sz w:val="28"/>
        <w:szCs w:val="28"/>
        <w:lang w:val="zh-CN"/>
      </w:rPr>
      <w:t xml:space="preserve">~ </w:t>
    </w:r>
    <w:r w:rsidRPr="001618D0">
      <w:rPr>
        <w:rFonts w:ascii="YaHei Consolas Hybrid" w:eastAsia="YaHei Consolas Hybrid" w:hAnsi="YaHei Consolas Hybrid" w:cstheme="minorBidi"/>
        <w:sz w:val="22"/>
        <w:szCs w:val="22"/>
      </w:rPr>
      <w:fldChar w:fldCharType="begin"/>
    </w:r>
    <w:r w:rsidRPr="001618D0">
      <w:rPr>
        <w:rFonts w:ascii="YaHei Consolas Hybrid" w:eastAsia="YaHei Consolas Hybrid" w:hAnsi="YaHei Consolas Hybrid"/>
      </w:rPr>
      <w:instrText>PAGE    \* MERGEFORMAT</w:instrText>
    </w:r>
    <w:r w:rsidRPr="001618D0">
      <w:rPr>
        <w:rFonts w:ascii="YaHei Consolas Hybrid" w:eastAsia="YaHei Consolas Hybrid" w:hAnsi="YaHei Consolas Hybrid" w:cstheme="minorBidi"/>
        <w:sz w:val="22"/>
        <w:szCs w:val="22"/>
      </w:rPr>
      <w:fldChar w:fldCharType="separate"/>
    </w:r>
    <w:r w:rsidR="00AD2E3D" w:rsidRPr="00AD2E3D">
      <w:rPr>
        <w:rFonts w:ascii="YaHei Consolas Hybrid" w:eastAsia="YaHei Consolas Hybrid" w:hAnsi="YaHei Consolas Hybrid" w:cstheme="majorBidi"/>
        <w:noProof/>
        <w:sz w:val="28"/>
        <w:szCs w:val="28"/>
        <w:lang w:val="zh-CN"/>
      </w:rPr>
      <w:t>20</w:t>
    </w:r>
    <w:r w:rsidRPr="001618D0">
      <w:rPr>
        <w:rFonts w:ascii="YaHei Consolas Hybrid" w:eastAsia="YaHei Consolas Hybrid" w:hAnsi="YaHei Consolas Hybrid" w:cstheme="majorBidi"/>
        <w:sz w:val="28"/>
        <w:szCs w:val="28"/>
      </w:rPr>
      <w:fldChar w:fldCharType="end"/>
    </w:r>
    <w:r w:rsidRPr="001618D0">
      <w:rPr>
        <w:rFonts w:ascii="YaHei Consolas Hybrid" w:eastAsia="YaHei Consolas Hybrid" w:hAnsi="YaHei Consolas Hybrid" w:cstheme="majorBidi"/>
        <w:sz w:val="28"/>
        <w:szCs w:val="28"/>
        <w:lang w:val="zh-CN"/>
      </w:rPr>
      <w:t xml:space="preserve"> ~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2F5A" w:rsidRDefault="00BB2F5A" w:rsidP="001618D0">
      <w:r>
        <w:separator/>
      </w:r>
    </w:p>
  </w:footnote>
  <w:footnote w:type="continuationSeparator" w:id="0">
    <w:p w:rsidR="00BB2F5A" w:rsidRDefault="00BB2F5A" w:rsidP="001618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380"/>
        </w:tabs>
        <w:ind w:left="138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2100"/>
        </w:tabs>
        <w:ind w:left="210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3540"/>
        </w:tabs>
        <w:ind w:left="354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700"/>
        </w:tabs>
        <w:ind w:left="570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/>
        <w:sz w:val="20"/>
      </w:rPr>
    </w:lvl>
  </w:abstractNum>
  <w:abstractNum w:abstractNumId="2">
    <w:nsid w:val="00000006"/>
    <w:multiLevelType w:val="multilevel"/>
    <w:tmpl w:val="000000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3">
    <w:nsid w:val="07BD0AF4"/>
    <w:multiLevelType w:val="multilevel"/>
    <w:tmpl w:val="67408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4">
    <w:nsid w:val="713F44CF"/>
    <w:multiLevelType w:val="hybridMultilevel"/>
    <w:tmpl w:val="EF80B3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0"/>
  </w:num>
  <w:num w:numId="5">
    <w:abstractNumId w:val="3"/>
  </w:num>
  <w:num w:numId="6">
    <w:abstractNumId w:val="3"/>
  </w:num>
  <w:num w:numId="7">
    <w:abstractNumId w:val="1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8D0"/>
    <w:rsid w:val="000232A3"/>
    <w:rsid w:val="00023A61"/>
    <w:rsid w:val="00043533"/>
    <w:rsid w:val="0007659A"/>
    <w:rsid w:val="000907CA"/>
    <w:rsid w:val="000A778C"/>
    <w:rsid w:val="000B0B80"/>
    <w:rsid w:val="000B5EB0"/>
    <w:rsid w:val="000C321E"/>
    <w:rsid w:val="000D11FF"/>
    <w:rsid w:val="000E022D"/>
    <w:rsid w:val="000E4FFF"/>
    <w:rsid w:val="001008BB"/>
    <w:rsid w:val="00101778"/>
    <w:rsid w:val="0011637D"/>
    <w:rsid w:val="00121A60"/>
    <w:rsid w:val="00126387"/>
    <w:rsid w:val="001618D0"/>
    <w:rsid w:val="00166F1A"/>
    <w:rsid w:val="00194264"/>
    <w:rsid w:val="001970B5"/>
    <w:rsid w:val="00197B0A"/>
    <w:rsid w:val="001A6E9E"/>
    <w:rsid w:val="001B38B0"/>
    <w:rsid w:val="002016D5"/>
    <w:rsid w:val="002108DE"/>
    <w:rsid w:val="00215B0D"/>
    <w:rsid w:val="00252F6A"/>
    <w:rsid w:val="00267146"/>
    <w:rsid w:val="002813F5"/>
    <w:rsid w:val="002B000F"/>
    <w:rsid w:val="002B4804"/>
    <w:rsid w:val="002C0E51"/>
    <w:rsid w:val="002D02BB"/>
    <w:rsid w:val="002E348C"/>
    <w:rsid w:val="00304BE8"/>
    <w:rsid w:val="00321C8B"/>
    <w:rsid w:val="00356572"/>
    <w:rsid w:val="003674ED"/>
    <w:rsid w:val="00394915"/>
    <w:rsid w:val="003A289D"/>
    <w:rsid w:val="003A299E"/>
    <w:rsid w:val="003A5FF2"/>
    <w:rsid w:val="003B1D90"/>
    <w:rsid w:val="003D14EA"/>
    <w:rsid w:val="003D6213"/>
    <w:rsid w:val="003E2CF9"/>
    <w:rsid w:val="003F6EB8"/>
    <w:rsid w:val="0042645A"/>
    <w:rsid w:val="004278C1"/>
    <w:rsid w:val="00465AEB"/>
    <w:rsid w:val="00466F16"/>
    <w:rsid w:val="00474B53"/>
    <w:rsid w:val="004859B6"/>
    <w:rsid w:val="0049126E"/>
    <w:rsid w:val="004A2FF5"/>
    <w:rsid w:val="004B688F"/>
    <w:rsid w:val="004C08A9"/>
    <w:rsid w:val="004D394E"/>
    <w:rsid w:val="004E16F6"/>
    <w:rsid w:val="004F2C73"/>
    <w:rsid w:val="00501DE8"/>
    <w:rsid w:val="005919B1"/>
    <w:rsid w:val="00596243"/>
    <w:rsid w:val="005A2F7C"/>
    <w:rsid w:val="005A4137"/>
    <w:rsid w:val="005C5E24"/>
    <w:rsid w:val="005D08B0"/>
    <w:rsid w:val="005F0D30"/>
    <w:rsid w:val="006177C5"/>
    <w:rsid w:val="00674AC5"/>
    <w:rsid w:val="00690D28"/>
    <w:rsid w:val="006948AB"/>
    <w:rsid w:val="006B3961"/>
    <w:rsid w:val="006B423A"/>
    <w:rsid w:val="006C20A8"/>
    <w:rsid w:val="006C35B8"/>
    <w:rsid w:val="006F3944"/>
    <w:rsid w:val="006F4365"/>
    <w:rsid w:val="00706E9C"/>
    <w:rsid w:val="00735F27"/>
    <w:rsid w:val="0074650F"/>
    <w:rsid w:val="00750CDD"/>
    <w:rsid w:val="007C0478"/>
    <w:rsid w:val="007E0884"/>
    <w:rsid w:val="007F30B1"/>
    <w:rsid w:val="00855654"/>
    <w:rsid w:val="00860B8A"/>
    <w:rsid w:val="0089034A"/>
    <w:rsid w:val="00892396"/>
    <w:rsid w:val="00897D2E"/>
    <w:rsid w:val="008A6831"/>
    <w:rsid w:val="008B1586"/>
    <w:rsid w:val="008B2044"/>
    <w:rsid w:val="008E44C7"/>
    <w:rsid w:val="008E7CFB"/>
    <w:rsid w:val="008F28F2"/>
    <w:rsid w:val="009131F2"/>
    <w:rsid w:val="00914B20"/>
    <w:rsid w:val="009346A9"/>
    <w:rsid w:val="00952FDF"/>
    <w:rsid w:val="009562A3"/>
    <w:rsid w:val="00974EE0"/>
    <w:rsid w:val="00980A1F"/>
    <w:rsid w:val="009824A1"/>
    <w:rsid w:val="009902E5"/>
    <w:rsid w:val="00992511"/>
    <w:rsid w:val="009D42A0"/>
    <w:rsid w:val="009E1268"/>
    <w:rsid w:val="009E4E87"/>
    <w:rsid w:val="009F13C4"/>
    <w:rsid w:val="00A00FFA"/>
    <w:rsid w:val="00A205F5"/>
    <w:rsid w:val="00A22087"/>
    <w:rsid w:val="00A40C3E"/>
    <w:rsid w:val="00A55B67"/>
    <w:rsid w:val="00A57768"/>
    <w:rsid w:val="00A87057"/>
    <w:rsid w:val="00AA15B5"/>
    <w:rsid w:val="00AB561D"/>
    <w:rsid w:val="00AB6209"/>
    <w:rsid w:val="00AC08C5"/>
    <w:rsid w:val="00AD2E3D"/>
    <w:rsid w:val="00AD5CF6"/>
    <w:rsid w:val="00B339B0"/>
    <w:rsid w:val="00B40E0A"/>
    <w:rsid w:val="00B52810"/>
    <w:rsid w:val="00B566BA"/>
    <w:rsid w:val="00B600B5"/>
    <w:rsid w:val="00B63962"/>
    <w:rsid w:val="00B761C2"/>
    <w:rsid w:val="00B976B0"/>
    <w:rsid w:val="00BB2F5A"/>
    <w:rsid w:val="00BC20C5"/>
    <w:rsid w:val="00BE6516"/>
    <w:rsid w:val="00BE7409"/>
    <w:rsid w:val="00C12EE1"/>
    <w:rsid w:val="00C40378"/>
    <w:rsid w:val="00C470CE"/>
    <w:rsid w:val="00C9183B"/>
    <w:rsid w:val="00C92508"/>
    <w:rsid w:val="00C94E42"/>
    <w:rsid w:val="00CE15A3"/>
    <w:rsid w:val="00CF0A58"/>
    <w:rsid w:val="00D063F7"/>
    <w:rsid w:val="00D10BED"/>
    <w:rsid w:val="00D24D48"/>
    <w:rsid w:val="00D32C0A"/>
    <w:rsid w:val="00D549E0"/>
    <w:rsid w:val="00D70AB3"/>
    <w:rsid w:val="00D75C2B"/>
    <w:rsid w:val="00D85182"/>
    <w:rsid w:val="00D90D26"/>
    <w:rsid w:val="00DA3BE5"/>
    <w:rsid w:val="00DA78AC"/>
    <w:rsid w:val="00DF6837"/>
    <w:rsid w:val="00E04C30"/>
    <w:rsid w:val="00E12D56"/>
    <w:rsid w:val="00E202EA"/>
    <w:rsid w:val="00E26395"/>
    <w:rsid w:val="00E31232"/>
    <w:rsid w:val="00E446FA"/>
    <w:rsid w:val="00EA7541"/>
    <w:rsid w:val="00EC5497"/>
    <w:rsid w:val="00ED1005"/>
    <w:rsid w:val="00ED21E2"/>
    <w:rsid w:val="00EE392D"/>
    <w:rsid w:val="00EF2611"/>
    <w:rsid w:val="00F0181A"/>
    <w:rsid w:val="00F21857"/>
    <w:rsid w:val="00F22E28"/>
    <w:rsid w:val="00F27F39"/>
    <w:rsid w:val="00F303E0"/>
    <w:rsid w:val="00F35839"/>
    <w:rsid w:val="00F5166A"/>
    <w:rsid w:val="00F76984"/>
    <w:rsid w:val="00F80139"/>
    <w:rsid w:val="00F80B52"/>
    <w:rsid w:val="00FB49ED"/>
    <w:rsid w:val="00FD0794"/>
    <w:rsid w:val="00FD15C7"/>
    <w:rsid w:val="00FF1119"/>
    <w:rsid w:val="00FF1347"/>
    <w:rsid w:val="00FF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E336C1-F63F-4BEF-8C56-BECD9EDA7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18D0"/>
    <w:rPr>
      <w:rFonts w:ascii="Calibri" w:eastAsia="Calibri" w:hAnsi="Calibri" w:cs="Calibri"/>
      <w:kern w:val="0"/>
      <w:szCs w:val="20"/>
    </w:rPr>
  </w:style>
  <w:style w:type="paragraph" w:styleId="1">
    <w:name w:val="heading 1"/>
    <w:basedOn w:val="a"/>
    <w:next w:val="a"/>
    <w:link w:val="1Char1"/>
    <w:uiPriority w:val="9"/>
    <w:qFormat/>
    <w:rsid w:val="001618D0"/>
    <w:pPr>
      <w:keepNext/>
      <w:keepLines/>
      <w:spacing w:before="480"/>
      <w:outlineLvl w:val="0"/>
    </w:pPr>
    <w:rPr>
      <w:rFonts w:ascii="Cambria" w:eastAsia="Cambria" w:hAnsi="Cambria" w:cs="Cambria"/>
      <w:b/>
      <w:color w:val="376091"/>
      <w:sz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618D0"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618D0"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618D0"/>
    <w:pPr>
      <w:keepNext/>
      <w:keepLines/>
      <w:spacing w:before="200"/>
      <w:outlineLvl w:val="3"/>
    </w:pPr>
    <w:rPr>
      <w:rFonts w:ascii="Cambria" w:eastAsia="Cambria" w:hAnsi="Cambria" w:cs="Cambria"/>
      <w:b/>
      <w:i/>
      <w:color w:val="4F81BD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618D0"/>
    <w:pPr>
      <w:keepNext/>
      <w:keepLines/>
      <w:spacing w:before="200"/>
      <w:outlineLvl w:val="4"/>
    </w:pPr>
    <w:rPr>
      <w:rFonts w:ascii="Cambria" w:eastAsia="Cambria" w:hAnsi="Cambria" w:cs="Cambria"/>
      <w:color w:val="243F6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618D0"/>
    <w:pPr>
      <w:keepNext/>
      <w:keepLines/>
      <w:spacing w:before="200"/>
      <w:outlineLvl w:val="5"/>
    </w:pPr>
    <w:rPr>
      <w:rFonts w:ascii="Cambria" w:eastAsia="Cambria" w:hAnsi="Cambria" w:cs="Cambria"/>
      <w:i/>
      <w:color w:val="243F6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618D0"/>
    <w:pPr>
      <w:keepNext/>
      <w:keepLines/>
      <w:spacing w:before="200"/>
      <w:outlineLvl w:val="6"/>
    </w:pPr>
    <w:rPr>
      <w:rFonts w:ascii="Cambria" w:eastAsia="Cambria" w:hAnsi="Cambria" w:cs="Cambria"/>
      <w:i/>
      <w:color w:val="40404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618D0"/>
    <w:pPr>
      <w:keepNext/>
      <w:keepLines/>
      <w:spacing w:before="200"/>
      <w:outlineLvl w:val="7"/>
    </w:pPr>
    <w:rPr>
      <w:rFonts w:ascii="Cambria" w:eastAsia="Cambria" w:hAnsi="Cambria" w:cs="Cambria"/>
      <w:color w:val="404040"/>
      <w:sz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618D0"/>
    <w:pPr>
      <w:keepNext/>
      <w:keepLines/>
      <w:spacing w:before="200"/>
      <w:outlineLvl w:val="8"/>
    </w:pPr>
    <w:rPr>
      <w:rFonts w:ascii="Cambria" w:eastAsia="Cambria" w:hAnsi="Cambria" w:cs="Cambria"/>
      <w:i/>
      <w:color w:val="40404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uiPriority w:val="9"/>
    <w:rsid w:val="001618D0"/>
    <w:rPr>
      <w:rFonts w:ascii="Calibri" w:eastAsia="Calibri" w:hAnsi="Calibri" w:cs="Calibr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1618D0"/>
    <w:rPr>
      <w:rFonts w:ascii="Cambria" w:eastAsia="Cambria" w:hAnsi="Cambria" w:cs="Cambria"/>
      <w:b/>
      <w:color w:val="4F81BD"/>
      <w:kern w:val="0"/>
      <w:sz w:val="26"/>
      <w:szCs w:val="20"/>
    </w:rPr>
  </w:style>
  <w:style w:type="character" w:customStyle="1" w:styleId="3Char">
    <w:name w:val="标题 3 Char"/>
    <w:basedOn w:val="a0"/>
    <w:link w:val="3"/>
    <w:uiPriority w:val="9"/>
    <w:semiHidden/>
    <w:rsid w:val="001618D0"/>
    <w:rPr>
      <w:rFonts w:ascii="Cambria" w:eastAsia="Cambria" w:hAnsi="Cambria" w:cs="Cambria"/>
      <w:b/>
      <w:color w:val="4F81BD"/>
      <w:kern w:val="0"/>
      <w:szCs w:val="20"/>
    </w:rPr>
  </w:style>
  <w:style w:type="character" w:customStyle="1" w:styleId="4Char">
    <w:name w:val="标题 4 Char"/>
    <w:basedOn w:val="a0"/>
    <w:link w:val="4"/>
    <w:uiPriority w:val="9"/>
    <w:semiHidden/>
    <w:rsid w:val="001618D0"/>
    <w:rPr>
      <w:rFonts w:ascii="Cambria" w:eastAsia="Cambria" w:hAnsi="Cambria" w:cs="Cambria"/>
      <w:b/>
      <w:i/>
      <w:color w:val="4F81BD"/>
      <w:kern w:val="0"/>
      <w:szCs w:val="20"/>
    </w:rPr>
  </w:style>
  <w:style w:type="character" w:customStyle="1" w:styleId="5Char">
    <w:name w:val="标题 5 Char"/>
    <w:basedOn w:val="a0"/>
    <w:link w:val="5"/>
    <w:uiPriority w:val="9"/>
    <w:semiHidden/>
    <w:rsid w:val="001618D0"/>
    <w:rPr>
      <w:rFonts w:ascii="Cambria" w:eastAsia="Cambria" w:hAnsi="Cambria" w:cs="Cambria"/>
      <w:color w:val="243F60"/>
      <w:kern w:val="0"/>
      <w:szCs w:val="20"/>
    </w:rPr>
  </w:style>
  <w:style w:type="character" w:customStyle="1" w:styleId="6Char">
    <w:name w:val="标题 6 Char"/>
    <w:basedOn w:val="a0"/>
    <w:link w:val="6"/>
    <w:uiPriority w:val="9"/>
    <w:semiHidden/>
    <w:rsid w:val="001618D0"/>
    <w:rPr>
      <w:rFonts w:ascii="Cambria" w:eastAsia="Cambria" w:hAnsi="Cambria" w:cs="Cambria"/>
      <w:i/>
      <w:color w:val="243F60"/>
      <w:kern w:val="0"/>
      <w:szCs w:val="20"/>
    </w:rPr>
  </w:style>
  <w:style w:type="character" w:customStyle="1" w:styleId="7Char">
    <w:name w:val="标题 7 Char"/>
    <w:basedOn w:val="a0"/>
    <w:link w:val="7"/>
    <w:uiPriority w:val="9"/>
    <w:semiHidden/>
    <w:rsid w:val="001618D0"/>
    <w:rPr>
      <w:rFonts w:ascii="Cambria" w:eastAsia="Cambria" w:hAnsi="Cambria" w:cs="Cambria"/>
      <w:i/>
      <w:color w:val="404040"/>
      <w:kern w:val="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1618D0"/>
    <w:rPr>
      <w:rFonts w:ascii="Cambria" w:eastAsia="Cambria" w:hAnsi="Cambria" w:cs="Cambria"/>
      <w:color w:val="404040"/>
      <w:kern w:val="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1618D0"/>
    <w:rPr>
      <w:rFonts w:ascii="Cambria" w:eastAsia="Cambria" w:hAnsi="Cambria" w:cs="Cambria"/>
      <w:i/>
      <w:color w:val="404040"/>
      <w:kern w:val="0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1618D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618D0"/>
    <w:rPr>
      <w:color w:val="800080"/>
      <w:u w:val="single"/>
    </w:rPr>
  </w:style>
  <w:style w:type="character" w:styleId="a5">
    <w:name w:val="Emphasis"/>
    <w:basedOn w:val="a0"/>
    <w:uiPriority w:val="20"/>
    <w:qFormat/>
    <w:rsid w:val="001618D0"/>
    <w:rPr>
      <w:i/>
      <w:iCs w:val="0"/>
    </w:rPr>
  </w:style>
  <w:style w:type="paragraph" w:styleId="HTML">
    <w:name w:val="HTML Preformatted"/>
    <w:basedOn w:val="a"/>
    <w:next w:val="a"/>
    <w:link w:val="HTMLChar"/>
    <w:uiPriority w:val="99"/>
    <w:semiHidden/>
    <w:unhideWhenUsed/>
    <w:rsid w:val="001618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618D0"/>
    <w:rPr>
      <w:rFonts w:ascii="宋体" w:eastAsia="宋体" w:hAnsi="宋体" w:cs="宋体"/>
      <w:kern w:val="0"/>
      <w:sz w:val="24"/>
      <w:szCs w:val="20"/>
    </w:rPr>
  </w:style>
  <w:style w:type="character" w:styleId="a6">
    <w:name w:val="Strong"/>
    <w:basedOn w:val="a0"/>
    <w:uiPriority w:val="22"/>
    <w:qFormat/>
    <w:rsid w:val="001618D0"/>
    <w:rPr>
      <w:b/>
      <w:bCs w:val="0"/>
    </w:rPr>
  </w:style>
  <w:style w:type="paragraph" w:styleId="a7">
    <w:name w:val="Normal (Web)"/>
    <w:basedOn w:val="a"/>
    <w:next w:val="a"/>
    <w:uiPriority w:val="99"/>
    <w:semiHidden/>
    <w:unhideWhenUsed/>
    <w:rsid w:val="001618D0"/>
    <w:pPr>
      <w:spacing w:before="100" w:after="100"/>
    </w:pPr>
    <w:rPr>
      <w:rFonts w:ascii="宋体" w:eastAsia="宋体" w:hAnsi="宋体" w:cs="宋体"/>
      <w:sz w:val="24"/>
    </w:rPr>
  </w:style>
  <w:style w:type="paragraph" w:styleId="a8">
    <w:name w:val="footnote text"/>
    <w:basedOn w:val="a"/>
    <w:next w:val="a"/>
    <w:link w:val="Char"/>
    <w:uiPriority w:val="99"/>
    <w:semiHidden/>
    <w:unhideWhenUsed/>
    <w:rsid w:val="001618D0"/>
    <w:rPr>
      <w:rFonts w:ascii="Symbol" w:eastAsiaTheme="minorEastAsia" w:hAnsi="Symbol" w:cs="Symbol"/>
      <w:sz w:val="20"/>
    </w:rPr>
  </w:style>
  <w:style w:type="character" w:customStyle="1" w:styleId="Char">
    <w:name w:val="脚注文本 Char"/>
    <w:basedOn w:val="a0"/>
    <w:link w:val="a8"/>
    <w:uiPriority w:val="99"/>
    <w:semiHidden/>
    <w:rsid w:val="001618D0"/>
    <w:rPr>
      <w:rFonts w:ascii="Symbol" w:hAnsi="Symbol" w:cs="Symbol"/>
      <w:kern w:val="0"/>
      <w:sz w:val="20"/>
      <w:szCs w:val="20"/>
    </w:rPr>
  </w:style>
  <w:style w:type="paragraph" w:styleId="a9">
    <w:name w:val="header"/>
    <w:basedOn w:val="a"/>
    <w:next w:val="a"/>
    <w:link w:val="Char0"/>
    <w:uiPriority w:val="99"/>
    <w:unhideWhenUsed/>
    <w:rsid w:val="001618D0"/>
    <w:pPr>
      <w:pBdr>
        <w:bottom w:val="single" w:sz="6" w:space="0" w:color="auto"/>
      </w:pBdr>
      <w:tabs>
        <w:tab w:val="center" w:pos="4153"/>
        <w:tab w:val="right" w:pos="8306"/>
      </w:tabs>
      <w:snapToGrid w:val="0"/>
      <w:jc w:val="center"/>
    </w:pPr>
    <w:rPr>
      <w:rFonts w:ascii="Symbol" w:eastAsiaTheme="minorEastAsia" w:hAnsi="Symbol" w:cs="Symbol"/>
      <w:sz w:val="18"/>
    </w:rPr>
  </w:style>
  <w:style w:type="character" w:customStyle="1" w:styleId="Char0">
    <w:name w:val="页眉 Char"/>
    <w:basedOn w:val="a0"/>
    <w:link w:val="a9"/>
    <w:uiPriority w:val="99"/>
    <w:rsid w:val="001618D0"/>
    <w:rPr>
      <w:rFonts w:ascii="Symbol" w:hAnsi="Symbol" w:cs="Symbol"/>
      <w:kern w:val="0"/>
      <w:sz w:val="18"/>
      <w:szCs w:val="20"/>
    </w:rPr>
  </w:style>
  <w:style w:type="paragraph" w:styleId="aa">
    <w:name w:val="footer"/>
    <w:basedOn w:val="a"/>
    <w:next w:val="a"/>
    <w:link w:val="Char1"/>
    <w:uiPriority w:val="99"/>
    <w:unhideWhenUsed/>
    <w:rsid w:val="001618D0"/>
    <w:pP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1">
    <w:name w:val="页脚 Char"/>
    <w:basedOn w:val="a0"/>
    <w:link w:val="aa"/>
    <w:uiPriority w:val="99"/>
    <w:rsid w:val="001618D0"/>
    <w:rPr>
      <w:rFonts w:ascii="Calibri" w:eastAsia="Calibri" w:hAnsi="Calibri" w:cs="Calibri"/>
      <w:kern w:val="0"/>
      <w:sz w:val="18"/>
      <w:szCs w:val="20"/>
    </w:rPr>
  </w:style>
  <w:style w:type="paragraph" w:styleId="ab">
    <w:name w:val="endnote text"/>
    <w:basedOn w:val="a"/>
    <w:next w:val="a"/>
    <w:link w:val="Char2"/>
    <w:uiPriority w:val="99"/>
    <w:semiHidden/>
    <w:unhideWhenUsed/>
    <w:rsid w:val="001618D0"/>
    <w:rPr>
      <w:rFonts w:ascii="Symbol" w:eastAsiaTheme="minorEastAsia" w:hAnsi="Symbol" w:cs="Symbol"/>
      <w:sz w:val="20"/>
    </w:rPr>
  </w:style>
  <w:style w:type="character" w:customStyle="1" w:styleId="Char2">
    <w:name w:val="尾注文本 Char"/>
    <w:basedOn w:val="a0"/>
    <w:link w:val="ab"/>
    <w:uiPriority w:val="99"/>
    <w:semiHidden/>
    <w:rsid w:val="001618D0"/>
    <w:rPr>
      <w:rFonts w:ascii="Symbol" w:hAnsi="Symbol" w:cs="Symbol"/>
      <w:kern w:val="0"/>
      <w:sz w:val="20"/>
      <w:szCs w:val="20"/>
    </w:rPr>
  </w:style>
  <w:style w:type="paragraph" w:styleId="ac">
    <w:name w:val="Title"/>
    <w:basedOn w:val="a"/>
    <w:next w:val="a"/>
    <w:link w:val="Char3"/>
    <w:uiPriority w:val="10"/>
    <w:qFormat/>
    <w:rsid w:val="001618D0"/>
    <w:pPr>
      <w:pBdr>
        <w:bottom w:val="single" w:sz="8" w:space="0" w:color="4F81BD"/>
      </w:pBdr>
      <w:spacing w:after="300"/>
    </w:pPr>
    <w:rPr>
      <w:rFonts w:ascii="Cambria" w:eastAsia="Cambria" w:hAnsi="Cambria" w:cs="Cambria"/>
      <w:color w:val="17375D"/>
      <w:spacing w:val="5"/>
      <w:sz w:val="52"/>
    </w:rPr>
  </w:style>
  <w:style w:type="character" w:customStyle="1" w:styleId="Char3">
    <w:name w:val="标题 Char"/>
    <w:basedOn w:val="a0"/>
    <w:link w:val="ac"/>
    <w:uiPriority w:val="10"/>
    <w:rsid w:val="001618D0"/>
    <w:rPr>
      <w:rFonts w:ascii="Cambria" w:eastAsia="Cambria" w:hAnsi="Cambria" w:cs="Cambria"/>
      <w:color w:val="17375D"/>
      <w:spacing w:val="5"/>
      <w:kern w:val="0"/>
      <w:sz w:val="52"/>
      <w:szCs w:val="20"/>
    </w:rPr>
  </w:style>
  <w:style w:type="paragraph" w:styleId="ad">
    <w:name w:val="Subtitle"/>
    <w:basedOn w:val="a"/>
    <w:next w:val="a"/>
    <w:link w:val="Char4"/>
    <w:uiPriority w:val="11"/>
    <w:qFormat/>
    <w:rsid w:val="001618D0"/>
    <w:rPr>
      <w:rFonts w:ascii="Cambria" w:eastAsia="Cambria" w:hAnsi="Cambria" w:cs="Cambria"/>
      <w:i/>
      <w:color w:val="4F81BD"/>
      <w:spacing w:val="15"/>
      <w:sz w:val="24"/>
    </w:rPr>
  </w:style>
  <w:style w:type="character" w:customStyle="1" w:styleId="Char4">
    <w:name w:val="副标题 Char"/>
    <w:basedOn w:val="a0"/>
    <w:link w:val="ad"/>
    <w:uiPriority w:val="11"/>
    <w:rsid w:val="001618D0"/>
    <w:rPr>
      <w:rFonts w:ascii="Cambria" w:eastAsia="Cambria" w:hAnsi="Cambria" w:cs="Cambria"/>
      <w:i/>
      <w:color w:val="4F81BD"/>
      <w:spacing w:val="15"/>
      <w:kern w:val="0"/>
      <w:sz w:val="24"/>
      <w:szCs w:val="20"/>
    </w:rPr>
  </w:style>
  <w:style w:type="paragraph" w:styleId="ae">
    <w:name w:val="Plain Text"/>
    <w:basedOn w:val="a"/>
    <w:next w:val="a"/>
    <w:link w:val="Char5"/>
    <w:uiPriority w:val="99"/>
    <w:semiHidden/>
    <w:unhideWhenUsed/>
    <w:rsid w:val="001618D0"/>
    <w:rPr>
      <w:rFonts w:ascii="Courier New" w:eastAsiaTheme="minorEastAsia" w:hAnsi="Courier New" w:cs="Courier New"/>
    </w:rPr>
  </w:style>
  <w:style w:type="character" w:customStyle="1" w:styleId="Char5">
    <w:name w:val="纯文本 Char"/>
    <w:basedOn w:val="a0"/>
    <w:link w:val="ae"/>
    <w:uiPriority w:val="99"/>
    <w:semiHidden/>
    <w:rsid w:val="001618D0"/>
    <w:rPr>
      <w:rFonts w:ascii="Courier New" w:hAnsi="Courier New" w:cs="Courier New"/>
      <w:kern w:val="0"/>
      <w:szCs w:val="20"/>
    </w:rPr>
  </w:style>
  <w:style w:type="paragraph" w:styleId="af">
    <w:name w:val="No Spacing"/>
    <w:next w:val="a"/>
    <w:uiPriority w:val="1"/>
    <w:qFormat/>
    <w:rsid w:val="001618D0"/>
    <w:rPr>
      <w:rFonts w:ascii="Symbol" w:hAnsi="Symbol" w:cs="Symbol"/>
      <w:kern w:val="0"/>
      <w:sz w:val="20"/>
      <w:szCs w:val="20"/>
    </w:rPr>
  </w:style>
  <w:style w:type="paragraph" w:styleId="af0">
    <w:name w:val="List Paragraph"/>
    <w:basedOn w:val="a"/>
    <w:next w:val="a"/>
    <w:uiPriority w:val="34"/>
    <w:qFormat/>
    <w:rsid w:val="001618D0"/>
    <w:pPr>
      <w:ind w:left="720"/>
    </w:pPr>
  </w:style>
  <w:style w:type="paragraph" w:styleId="af1">
    <w:name w:val="Quote"/>
    <w:basedOn w:val="a"/>
    <w:next w:val="a"/>
    <w:link w:val="Char6"/>
    <w:uiPriority w:val="29"/>
    <w:qFormat/>
    <w:rsid w:val="001618D0"/>
    <w:rPr>
      <w:i/>
      <w:color w:val="000000"/>
    </w:rPr>
  </w:style>
  <w:style w:type="character" w:customStyle="1" w:styleId="Char6">
    <w:name w:val="引用 Char"/>
    <w:basedOn w:val="a0"/>
    <w:link w:val="af1"/>
    <w:uiPriority w:val="29"/>
    <w:rsid w:val="001618D0"/>
    <w:rPr>
      <w:rFonts w:ascii="Calibri" w:eastAsia="Calibri" w:hAnsi="Calibri" w:cs="Calibri"/>
      <w:i/>
      <w:color w:val="000000"/>
      <w:kern w:val="0"/>
      <w:szCs w:val="20"/>
    </w:rPr>
  </w:style>
  <w:style w:type="paragraph" w:styleId="af2">
    <w:name w:val="Intense Quote"/>
    <w:basedOn w:val="a"/>
    <w:next w:val="a"/>
    <w:link w:val="Char7"/>
    <w:uiPriority w:val="30"/>
    <w:qFormat/>
    <w:rsid w:val="001618D0"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character" w:customStyle="1" w:styleId="Char7">
    <w:name w:val="明显引用 Char"/>
    <w:basedOn w:val="a0"/>
    <w:link w:val="af2"/>
    <w:uiPriority w:val="30"/>
    <w:rsid w:val="001618D0"/>
    <w:rPr>
      <w:rFonts w:ascii="Calibri" w:eastAsia="Calibri" w:hAnsi="Calibri" w:cs="Calibri"/>
      <w:b/>
      <w:i/>
      <w:color w:val="4F81BD"/>
      <w:kern w:val="0"/>
      <w:szCs w:val="20"/>
    </w:rPr>
  </w:style>
  <w:style w:type="character" w:styleId="af3">
    <w:name w:val="footnote reference"/>
    <w:basedOn w:val="a0"/>
    <w:uiPriority w:val="99"/>
    <w:semiHidden/>
    <w:unhideWhenUsed/>
    <w:rsid w:val="001618D0"/>
    <w:rPr>
      <w:vertAlign w:val="superscript"/>
    </w:rPr>
  </w:style>
  <w:style w:type="character" w:styleId="af4">
    <w:name w:val="endnote reference"/>
    <w:basedOn w:val="a0"/>
    <w:uiPriority w:val="99"/>
    <w:semiHidden/>
    <w:unhideWhenUsed/>
    <w:rsid w:val="001618D0"/>
    <w:rPr>
      <w:vertAlign w:val="superscript"/>
    </w:rPr>
  </w:style>
  <w:style w:type="character" w:styleId="af5">
    <w:name w:val="Subtle Emphasis"/>
    <w:basedOn w:val="a0"/>
    <w:uiPriority w:val="19"/>
    <w:qFormat/>
    <w:rsid w:val="001618D0"/>
    <w:rPr>
      <w:i/>
      <w:iCs w:val="0"/>
      <w:color w:val="808080"/>
    </w:rPr>
  </w:style>
  <w:style w:type="character" w:styleId="af6">
    <w:name w:val="Intense Emphasis"/>
    <w:basedOn w:val="a0"/>
    <w:uiPriority w:val="21"/>
    <w:qFormat/>
    <w:rsid w:val="001618D0"/>
    <w:rPr>
      <w:b/>
      <w:bCs w:val="0"/>
      <w:i/>
      <w:iCs w:val="0"/>
      <w:color w:val="4F81BD"/>
    </w:rPr>
  </w:style>
  <w:style w:type="character" w:styleId="af7">
    <w:name w:val="Subtle Reference"/>
    <w:basedOn w:val="a0"/>
    <w:uiPriority w:val="31"/>
    <w:qFormat/>
    <w:rsid w:val="001618D0"/>
    <w:rPr>
      <w:smallCaps/>
      <w:color w:val="C0504D"/>
      <w:u w:val="single"/>
    </w:rPr>
  </w:style>
  <w:style w:type="character" w:styleId="af8">
    <w:name w:val="Intense Reference"/>
    <w:basedOn w:val="a0"/>
    <w:uiPriority w:val="32"/>
    <w:qFormat/>
    <w:rsid w:val="001618D0"/>
    <w:rPr>
      <w:b/>
      <w:bCs w:val="0"/>
      <w:smallCaps/>
      <w:color w:val="C0504D"/>
      <w:spacing w:val="5"/>
      <w:u w:val="single"/>
    </w:rPr>
  </w:style>
  <w:style w:type="character" w:styleId="af9">
    <w:name w:val="Book Title"/>
    <w:basedOn w:val="a0"/>
    <w:uiPriority w:val="33"/>
    <w:qFormat/>
    <w:rsid w:val="001618D0"/>
    <w:rPr>
      <w:b/>
      <w:bCs w:val="0"/>
      <w:smallCaps/>
      <w:spacing w:val="5"/>
    </w:rPr>
  </w:style>
  <w:style w:type="character" w:customStyle="1" w:styleId="Right">
    <w:name w:val="Right"/>
    <w:basedOn w:val="a0"/>
    <w:uiPriority w:val="99"/>
    <w:rsid w:val="001618D0"/>
  </w:style>
  <w:style w:type="character" w:customStyle="1" w:styleId="Apple-converted-space">
    <w:name w:val="Apple-converted-space"/>
    <w:basedOn w:val="a0"/>
    <w:uiPriority w:val="99"/>
    <w:rsid w:val="001618D0"/>
  </w:style>
  <w:style w:type="character" w:customStyle="1" w:styleId="1Char1">
    <w:name w:val="标题 1 Char1"/>
    <w:basedOn w:val="a0"/>
    <w:link w:val="1"/>
    <w:uiPriority w:val="9"/>
    <w:locked/>
    <w:rsid w:val="001618D0"/>
    <w:rPr>
      <w:rFonts w:ascii="Cambria" w:eastAsia="Cambria" w:hAnsi="Cambria" w:cs="Cambria"/>
      <w:b/>
      <w:color w:val="376091"/>
      <w:kern w:val="0"/>
      <w:sz w:val="28"/>
      <w:szCs w:val="20"/>
    </w:rPr>
  </w:style>
  <w:style w:type="character" w:customStyle="1" w:styleId="Char10">
    <w:name w:val="尾注文本 Char1"/>
    <w:basedOn w:val="a0"/>
    <w:uiPriority w:val="99"/>
    <w:semiHidden/>
    <w:rsid w:val="001618D0"/>
    <w:rPr>
      <w:rFonts w:ascii="Calibri" w:eastAsia="Calibri" w:hAnsi="Calibri" w:cs="Calibri" w:hint="default"/>
      <w:sz w:val="21"/>
    </w:rPr>
  </w:style>
  <w:style w:type="character" w:customStyle="1" w:styleId="Char11">
    <w:name w:val="脚注文本 Char1"/>
    <w:basedOn w:val="a0"/>
    <w:uiPriority w:val="99"/>
    <w:semiHidden/>
    <w:rsid w:val="001618D0"/>
    <w:rPr>
      <w:rFonts w:ascii="Calibri" w:eastAsia="Calibri" w:hAnsi="Calibri" w:cs="Calibri" w:hint="default"/>
      <w:sz w:val="18"/>
      <w:szCs w:val="18"/>
    </w:rPr>
  </w:style>
  <w:style w:type="character" w:customStyle="1" w:styleId="Char12">
    <w:name w:val="纯文本 Char1"/>
    <w:basedOn w:val="a0"/>
    <w:uiPriority w:val="99"/>
    <w:semiHidden/>
    <w:rsid w:val="001618D0"/>
    <w:rPr>
      <w:rFonts w:ascii="宋体" w:eastAsia="宋体" w:hAnsi="Courier New" w:cs="Courier New" w:hint="eastAsia"/>
      <w:sz w:val="21"/>
      <w:szCs w:val="21"/>
    </w:rPr>
  </w:style>
  <w:style w:type="character" w:customStyle="1" w:styleId="Left">
    <w:name w:val="Left"/>
    <w:basedOn w:val="a0"/>
    <w:uiPriority w:val="99"/>
    <w:rsid w:val="001618D0"/>
  </w:style>
  <w:style w:type="character" w:customStyle="1" w:styleId="Char13">
    <w:name w:val="页眉 Char1"/>
    <w:basedOn w:val="a0"/>
    <w:uiPriority w:val="99"/>
    <w:semiHidden/>
    <w:rsid w:val="001618D0"/>
    <w:rPr>
      <w:rFonts w:ascii="Calibri" w:eastAsia="Calibri" w:hAnsi="Calibri" w:cs="Calibri" w:hint="default"/>
      <w:sz w:val="18"/>
      <w:szCs w:val="18"/>
    </w:rPr>
  </w:style>
  <w:style w:type="character" w:customStyle="1" w:styleId="Char14">
    <w:name w:val="副标题 Char1"/>
    <w:basedOn w:val="a0"/>
    <w:uiPriority w:val="11"/>
    <w:rsid w:val="001618D0"/>
    <w:rPr>
      <w:rFonts w:asciiTheme="majorHAnsi" w:eastAsia="宋体" w:hAnsiTheme="majorHAnsi" w:cstheme="majorBidi" w:hint="default"/>
      <w:b/>
      <w:bCs/>
      <w:kern w:val="28"/>
      <w:sz w:val="32"/>
      <w:szCs w:val="32"/>
    </w:rPr>
  </w:style>
  <w:style w:type="character" w:customStyle="1" w:styleId="Char15">
    <w:name w:val="标题 Char1"/>
    <w:basedOn w:val="a0"/>
    <w:uiPriority w:val="10"/>
    <w:rsid w:val="001618D0"/>
    <w:rPr>
      <w:rFonts w:asciiTheme="majorHAnsi" w:eastAsia="宋体" w:hAnsiTheme="majorHAnsi" w:cstheme="majorBidi" w:hint="default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0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javascript:;" TargetMode="External"/><Relationship Id="rId21" Type="http://schemas.openxmlformats.org/officeDocument/2006/relationships/hyperlink" Target="http://acm.hdu.edu.cn/showproblem.php?pid=1698" TargetMode="External"/><Relationship Id="rId42" Type="http://schemas.openxmlformats.org/officeDocument/2006/relationships/hyperlink" Target="http://acm.hdu.edu.cn/showproblem.php?pid=2871" TargetMode="External"/><Relationship Id="rId47" Type="http://schemas.openxmlformats.org/officeDocument/2006/relationships/hyperlink" Target="javascript:;" TargetMode="External"/><Relationship Id="rId63" Type="http://schemas.openxmlformats.org/officeDocument/2006/relationships/hyperlink" Target="http://acm.hdu.edu.cn/showproblem.php?pid=3340" TargetMode="External"/><Relationship Id="rId68" Type="http://schemas.openxmlformats.org/officeDocument/2006/relationships/footer" Target="footer1.xml"/><Relationship Id="rId7" Type="http://schemas.openxmlformats.org/officeDocument/2006/relationships/hyperlink" Target="http://acm.hdu.edu.cn/showproblem.php?pid=1166" TargetMode="External"/><Relationship Id="rId2" Type="http://schemas.openxmlformats.org/officeDocument/2006/relationships/styles" Target="styles.xml"/><Relationship Id="rId16" Type="http://schemas.openxmlformats.org/officeDocument/2006/relationships/hyperlink" Target="http://acm.hdu.edu.cn/showproblem.php?pid=2795" TargetMode="External"/><Relationship Id="rId29" Type="http://schemas.openxmlformats.org/officeDocument/2006/relationships/hyperlink" Target="javascript:;" TargetMode="External"/><Relationship Id="rId11" Type="http://schemas.openxmlformats.org/officeDocument/2006/relationships/hyperlink" Target="http://www.ericbess.com/ericblog/2008/03/03/wp-codebox/" TargetMode="External"/><Relationship Id="rId24" Type="http://schemas.openxmlformats.org/officeDocument/2006/relationships/hyperlink" Target="http://poj.org/problem?id=3468" TargetMode="External"/><Relationship Id="rId32" Type="http://schemas.openxmlformats.org/officeDocument/2006/relationships/hyperlink" Target="javascript:;" TargetMode="External"/><Relationship Id="rId37" Type="http://schemas.openxmlformats.org/officeDocument/2006/relationships/hyperlink" Target="http://poj.org/problem?id=3667" TargetMode="External"/><Relationship Id="rId40" Type="http://schemas.openxmlformats.org/officeDocument/2006/relationships/hyperlink" Target="http://acm.hdu.edu.cn/showproblem.php?pid=3308" TargetMode="External"/><Relationship Id="rId45" Type="http://schemas.openxmlformats.org/officeDocument/2006/relationships/hyperlink" Target="http://acm.hdu.edu.cn/showproblem.php?pid=1542" TargetMode="External"/><Relationship Id="rId53" Type="http://schemas.openxmlformats.org/officeDocument/2006/relationships/hyperlink" Target="http://poj.org/problem?id=2482" TargetMode="External"/><Relationship Id="rId58" Type="http://schemas.openxmlformats.org/officeDocument/2006/relationships/hyperlink" Target="http://acm.hdu.edu.cn/showproblem.php?pid=3954" TargetMode="External"/><Relationship Id="rId66" Type="http://schemas.openxmlformats.org/officeDocument/2006/relationships/hyperlink" Target="http://www.codeforces.com/problemset/problem/85/D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://acm.hdu.edu.cn/showproblem.php?pid=3874" TargetMode="External"/><Relationship Id="rId19" Type="http://schemas.openxmlformats.org/officeDocument/2006/relationships/hyperlink" Target="http://poj.org/problem?id=2828" TargetMode="External"/><Relationship Id="rId14" Type="http://schemas.openxmlformats.org/officeDocument/2006/relationships/hyperlink" Target="http://www.ericbess.com/ericblog/2008/03/03/wp-codebox/" TargetMode="External"/><Relationship Id="rId22" Type="http://schemas.openxmlformats.org/officeDocument/2006/relationships/hyperlink" Target="http://www.ericbess.com/ericblog/2008/03/03/wp-codebox/" TargetMode="External"/><Relationship Id="rId27" Type="http://schemas.openxmlformats.org/officeDocument/2006/relationships/hyperlink" Target="http://poj.org/problem?id=2528" TargetMode="External"/><Relationship Id="rId30" Type="http://schemas.openxmlformats.org/officeDocument/2006/relationships/hyperlink" Target="http://poj.org/problem?id=3225" TargetMode="External"/><Relationship Id="rId35" Type="http://schemas.openxmlformats.org/officeDocument/2006/relationships/hyperlink" Target="http://acm.uestc.edu.cn/problem.php?pid=1425" TargetMode="External"/><Relationship Id="rId43" Type="http://schemas.openxmlformats.org/officeDocument/2006/relationships/hyperlink" Target="http://acm.hdu.edu.cn/showproblem.php?pid=1540" TargetMode="External"/><Relationship Id="rId48" Type="http://schemas.openxmlformats.org/officeDocument/2006/relationships/hyperlink" Target="http://acm.hdu.edu.cn/showproblem.php?pid=1828" TargetMode="External"/><Relationship Id="rId56" Type="http://schemas.openxmlformats.org/officeDocument/2006/relationships/hyperlink" Target="http://acm.timus.ru/problem.aspx?space=1&amp;num=1707" TargetMode="External"/><Relationship Id="rId64" Type="http://schemas.openxmlformats.org/officeDocument/2006/relationships/hyperlink" Target="http://acm.zju.edu.cn/onlinejudge/showProblem.do?problemCode=3511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://www.ericbess.com/ericblog/2008/03/03/wp-codebox/" TargetMode="External"/><Relationship Id="rId51" Type="http://schemas.openxmlformats.org/officeDocument/2006/relationships/hyperlink" Target="http://acm.hdu.edu.cn/showproblem.php?pid=3265" TargetMode="External"/><Relationship Id="rId3" Type="http://schemas.openxmlformats.org/officeDocument/2006/relationships/settings" Target="settings.xml"/><Relationship Id="rId12" Type="http://schemas.openxmlformats.org/officeDocument/2006/relationships/hyperlink" Target="javascript:;" TargetMode="External"/><Relationship Id="rId17" Type="http://schemas.openxmlformats.org/officeDocument/2006/relationships/hyperlink" Target="http://www.ericbess.com/ericblog/2008/03/03/wp-codebox/" TargetMode="External"/><Relationship Id="rId25" Type="http://schemas.openxmlformats.org/officeDocument/2006/relationships/hyperlink" Target="http://www.ericbess.com/ericblog/2008/03/03/wp-codebox/" TargetMode="External"/><Relationship Id="rId33" Type="http://schemas.openxmlformats.org/officeDocument/2006/relationships/hyperlink" Target="http://poj.org/problem?id=1436" TargetMode="External"/><Relationship Id="rId38" Type="http://schemas.openxmlformats.org/officeDocument/2006/relationships/hyperlink" Target="http://www.ericbess.com/ericblog/2008/03/03/wp-codebox/" TargetMode="External"/><Relationship Id="rId46" Type="http://schemas.openxmlformats.org/officeDocument/2006/relationships/hyperlink" Target="http://www.ericbess.com/ericblog/2008/03/03/wp-codebox/" TargetMode="External"/><Relationship Id="rId59" Type="http://schemas.openxmlformats.org/officeDocument/2006/relationships/hyperlink" Target="http://acm.hdu.edu.cn/showproblem.php?pid=4027" TargetMode="External"/><Relationship Id="rId67" Type="http://schemas.openxmlformats.org/officeDocument/2006/relationships/hyperlink" Target="http://www.spoj.pl/problems/GSS2/" TargetMode="External"/><Relationship Id="rId20" Type="http://schemas.openxmlformats.org/officeDocument/2006/relationships/hyperlink" Target="http://poj.org/problem?id=2886" TargetMode="External"/><Relationship Id="rId41" Type="http://schemas.openxmlformats.org/officeDocument/2006/relationships/hyperlink" Target="http://acm.hdu.edu.cn/showproblem.php?pid=3397" TargetMode="External"/><Relationship Id="rId54" Type="http://schemas.openxmlformats.org/officeDocument/2006/relationships/hyperlink" Target="http://poj.org/problem?id=2464" TargetMode="External"/><Relationship Id="rId62" Type="http://schemas.openxmlformats.org/officeDocument/2006/relationships/hyperlink" Target="http://acm.hdu.edu.cn/showproblem.php?pid=3016" TargetMode="External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javascript:;" TargetMode="External"/><Relationship Id="rId23" Type="http://schemas.openxmlformats.org/officeDocument/2006/relationships/hyperlink" Target="javascript:;" TargetMode="External"/><Relationship Id="rId28" Type="http://schemas.openxmlformats.org/officeDocument/2006/relationships/hyperlink" Target="http://www.ericbess.com/ericblog/2008/03/03/wp-codebox/" TargetMode="External"/><Relationship Id="rId36" Type="http://schemas.openxmlformats.org/officeDocument/2006/relationships/hyperlink" Target="http://acm.uestc.edu.cn/problem.php?pid=1546" TargetMode="External"/><Relationship Id="rId49" Type="http://schemas.openxmlformats.org/officeDocument/2006/relationships/hyperlink" Target="http://www.ericbess.com/ericblog/2008/03/03/wp-codebox/" TargetMode="External"/><Relationship Id="rId57" Type="http://schemas.openxmlformats.org/officeDocument/2006/relationships/hyperlink" Target="http://uva.onlinejudge.org/index.php?option=com_onlinejudge&amp;Itemid=8&amp;category=229&amp;page=show_problem&amp;problem=3134" TargetMode="External"/><Relationship Id="rId10" Type="http://schemas.openxmlformats.org/officeDocument/2006/relationships/hyperlink" Target="http://acm.hdu.edu.cn/showproblem.php?pid=1754" TargetMode="External"/><Relationship Id="rId31" Type="http://schemas.openxmlformats.org/officeDocument/2006/relationships/hyperlink" Target="http://www.ericbess.com/ericblog/2008/03/03/wp-codebox/" TargetMode="External"/><Relationship Id="rId44" Type="http://schemas.openxmlformats.org/officeDocument/2006/relationships/hyperlink" Target="http://www.codeforces.com/problemset/problem/46/D" TargetMode="External"/><Relationship Id="rId52" Type="http://schemas.openxmlformats.org/officeDocument/2006/relationships/hyperlink" Target="http://acm.hdu.edu.cn/showproblem.php?pid=3642" TargetMode="External"/><Relationship Id="rId60" Type="http://schemas.openxmlformats.org/officeDocument/2006/relationships/hyperlink" Target="http://acm.hdu.edu.cn/showproblem.php?pid=3333" TargetMode="External"/><Relationship Id="rId65" Type="http://schemas.openxmlformats.org/officeDocument/2006/relationships/hyperlink" Target="http://acm.uestc.edu.cn/problem.php?pid=155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;" TargetMode="External"/><Relationship Id="rId13" Type="http://schemas.openxmlformats.org/officeDocument/2006/relationships/hyperlink" Target="http://acm.hdu.edu.cn/showproblem.php?pid=1394" TargetMode="External"/><Relationship Id="rId18" Type="http://schemas.openxmlformats.org/officeDocument/2006/relationships/hyperlink" Target="javascript:;" TargetMode="External"/><Relationship Id="rId39" Type="http://schemas.openxmlformats.org/officeDocument/2006/relationships/hyperlink" Target="javascript:;" TargetMode="External"/><Relationship Id="rId34" Type="http://schemas.openxmlformats.org/officeDocument/2006/relationships/hyperlink" Target="http://poj.org/problem?id=2991" TargetMode="External"/><Relationship Id="rId50" Type="http://schemas.openxmlformats.org/officeDocument/2006/relationships/hyperlink" Target="javascript:;" TargetMode="External"/><Relationship Id="rId55" Type="http://schemas.openxmlformats.org/officeDocument/2006/relationships/hyperlink" Target="http://acm.hdu.edu.cn/showproblem.php?pid=325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1</Pages>
  <Words>3811</Words>
  <Characters>21726</Characters>
  <Application>Microsoft Office Word</Application>
  <DocSecurity>0</DocSecurity>
  <Lines>181</Lines>
  <Paragraphs>50</Paragraphs>
  <ScaleCrop>false</ScaleCrop>
  <Company/>
  <LinksUpToDate>false</LinksUpToDate>
  <CharactersWithSpaces>25487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李思辰</dc:creator>
  <cp:keywords/>
  <dc:description/>
  <cp:lastModifiedBy>Bill Tian</cp:lastModifiedBy>
  <cp:revision>4</cp:revision>
  <dcterms:created xsi:type="dcterms:W3CDTF">2014-07-16T14:21:00Z</dcterms:created>
  <dcterms:modified xsi:type="dcterms:W3CDTF">2015-01-25T11:20:00Z</dcterms:modified>
</cp:coreProperties>
</file>